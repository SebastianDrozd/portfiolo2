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40"/>
        <w:gridCol w:w="9120"/>
        <w:gridCol w:w="480"/>
      </w:tblGrid>
      <w:tr w:rsidR="004843ED" w14:paraId="49B3C842" w14:textId="77777777">
        <w:trPr>
          <w:trHeight w:val="1480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EA2E3B" w14:textId="77777777" w:rsidR="004843ED" w:rsidRDefault="004843ED"/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FC64E1" w14:textId="77777777" w:rsidR="004843ED" w:rsidRDefault="004843ED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9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773"/>
              <w:gridCol w:w="347"/>
            </w:tblGrid>
            <w:tr w:rsidR="004843ED" w14:paraId="04E79B07" w14:textId="77777777">
              <w:trPr>
                <w:tblCellSpacing w:w="0" w:type="dxa"/>
              </w:trPr>
              <w:tc>
                <w:tcPr>
                  <w:tcW w:w="91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B6BE3E" w14:textId="77777777" w:rsidR="004843ED" w:rsidRDefault="00102AF5">
                  <w:pPr>
                    <w:pStyle w:val="documentword-break"/>
                    <w:spacing w:line="1000" w:lineRule="atLeast"/>
                    <w:rPr>
                      <w:rStyle w:val="documentleft-box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>Sebastian Drozd</w:t>
                  </w:r>
                </w:p>
                <w:p w14:paraId="6DAD1455" w14:textId="77777777" w:rsidR="004843ED" w:rsidRDefault="00102AF5">
                  <w:pPr>
                    <w:pStyle w:val="documentresumeTitle"/>
                    <w:rPr>
                      <w:rStyle w:val="documentlef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>Entry Level Software Developer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387"/>
                    <w:gridCol w:w="4386"/>
                  </w:tblGrid>
                  <w:tr w:rsidR="004843ED" w14:paraId="445B5F71" w14:textId="77777777">
                    <w:trPr>
                      <w:tblCellSpacing w:w="0" w:type="dxa"/>
                    </w:trPr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4843ED" w14:paraId="40AA9BCE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38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23F1E97B" w14:textId="77777777" w:rsidR="004843ED" w:rsidRDefault="00102AF5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iconRowiconSvg"/>
                                  <w:rFonts w:ascii="Century Gothic" w:eastAsia="Century Gothic" w:hAnsi="Century Gothic" w:cs="Century Gothic"/>
                                  <w:noProof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2280BDC8" wp14:editId="3FFD6CBC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296DD0B" w14:textId="77777777" w:rsidR="004843ED" w:rsidRDefault="00102AF5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>Chicago,</w:t>
                              </w: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>IL, 60634</w:t>
                              </w:r>
                            </w:p>
                          </w:tc>
                        </w:tr>
                      </w:tbl>
                      <w:p w14:paraId="6C27F923" w14:textId="77777777" w:rsidR="004843ED" w:rsidRDefault="004843ED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4843ED" w14:paraId="28B6C2A5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548DA29C" w14:textId="77777777" w:rsidR="004843ED" w:rsidRDefault="00102AF5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iconRowiconSvg"/>
                                  <w:rFonts w:ascii="Century Gothic" w:eastAsia="Century Gothic" w:hAnsi="Century Gothic" w:cs="Century Gothic"/>
                                  <w:noProof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78414248" wp14:editId="7A98CA20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8A40DEB" w14:textId="77777777" w:rsidR="004843ED" w:rsidRDefault="00102AF5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>(773) 559-6257</w:t>
                              </w: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0655F85B" w14:textId="77777777" w:rsidR="004843ED" w:rsidRDefault="004843ED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4843ED" w14:paraId="3D362684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2B256851" w14:textId="77777777" w:rsidR="004843ED" w:rsidRDefault="00102AF5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iconRowiconSvg"/>
                                  <w:rFonts w:ascii="Century Gothic" w:eastAsia="Century Gothic" w:hAnsi="Century Gothic" w:cs="Century Gothic"/>
                                  <w:noProof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528F2523" wp14:editId="58907EC3">
                                    <wp:extent cx="254307" cy="254455"/>
                                    <wp:effectExtent l="0" t="0" r="0" b="0"/>
                                    <wp:docPr id="100006" name="Picture 100006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6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51FBA2D" w14:textId="77777777" w:rsidR="004843ED" w:rsidRDefault="00102AF5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>drozds4@dupage.edu</w:t>
                              </w:r>
                            </w:p>
                          </w:tc>
                        </w:tr>
                      </w:tbl>
                      <w:p w14:paraId="61706B72" w14:textId="77777777" w:rsidR="004843ED" w:rsidRDefault="004843ED"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5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4120"/>
                        </w:tblGrid>
                        <w:tr w:rsidR="004843ED" w14:paraId="7DBCD6CD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38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30D6D7EC" w14:textId="77777777" w:rsidR="004843ED" w:rsidRDefault="00102AF5">
                              <w:pPr>
                                <w:rPr>
                                  <w:rStyle w:val="documentaddressRigh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iconRowiconSvg"/>
                                  <w:rFonts w:ascii="Century Gothic" w:eastAsia="Century Gothic" w:hAnsi="Century Gothic" w:cs="Century Gothic"/>
                                  <w:noProof/>
                                  <w:sz w:val="22"/>
                                  <w:szCs w:val="22"/>
                                </w:rPr>
                                <w:drawing>
                                  <wp:inline distT="0" distB="0" distL="0" distR="0" wp14:anchorId="3A5BF0E2" wp14:editId="7434D31C">
                                    <wp:extent cx="254307" cy="254455"/>
                                    <wp:effectExtent l="0" t="0" r="0" b="0"/>
                                    <wp:docPr id="100008" name="Picture 100008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8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1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0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3D26349A" w14:textId="77777777" w:rsidR="004843ED" w:rsidRDefault="00102AF5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>https://www.linkedin.com/in/sebastian-drozd-b13bb8</w:t>
                              </w:r>
                            </w:p>
                          </w:tc>
                        </w:tr>
                      </w:tbl>
                      <w:p w14:paraId="50897507" w14:textId="77777777" w:rsidR="004843ED" w:rsidRDefault="004843ED">
                        <w:pPr>
                          <w:rPr>
                            <w:rStyle w:val="documentaddressRigh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06939FC" w14:textId="77777777" w:rsidR="004843ED" w:rsidRDefault="004843ED">
                  <w:pPr>
                    <w:pStyle w:val="documentleft-boxParagraph"/>
                    <w:spacing w:line="360" w:lineRule="atLeast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3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E23A68" w14:textId="77777777" w:rsidR="004843ED" w:rsidRDefault="004843ED">
                  <w:pPr>
                    <w:pStyle w:val="documentleft-boxParagraph"/>
                    <w:spacing w:line="360" w:lineRule="atLeast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14:paraId="443304FA" w14:textId="77777777" w:rsidR="004843ED" w:rsidRDefault="00102AF5">
            <w:pPr>
              <w:pStyle w:val="p"/>
              <w:spacing w:before="300" w:line="360" w:lineRule="atLeast"/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i/>
                <w:iCs/>
                <w:sz w:val="22"/>
                <w:szCs w:val="22"/>
              </w:rPr>
              <w:t xml:space="preserve">I am a problem solver, utilizing the best tools at my disposal to develop </w:t>
            </w:r>
            <w:r>
              <w:rPr>
                <w:rStyle w:val="Strong1"/>
                <w:rFonts w:ascii="Century Gothic" w:eastAsia="Century Gothic" w:hAnsi="Century Gothic" w:cs="Century Gothic"/>
                <w:b/>
                <w:bCs/>
                <w:i/>
                <w:iCs/>
                <w:sz w:val="22"/>
                <w:szCs w:val="22"/>
              </w:rPr>
              <w:t>efficient and effective solutions for a wide array of applications.</w:t>
            </w:r>
          </w:p>
          <w:p w14:paraId="7452D5D1" w14:textId="2FD0110F" w:rsidR="004843ED" w:rsidRDefault="00102AF5">
            <w:pPr>
              <w:pStyle w:val="p"/>
              <w:spacing w:line="360" w:lineRule="atLeast"/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Motivated entry level Software Developer with great time </w:t>
            </w:r>
            <w:r w:rsidR="003F74ED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>management, excellent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 </w:t>
            </w:r>
            <w:r w:rsidR="003F74ED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>communication,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 and full stack development skills. I can apply the communication skills that I have </w:t>
            </w:r>
            <w:proofErr w:type="gramStart"/>
            <w:r w:rsidR="003F74ED"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>honed in</w:t>
            </w:r>
            <w:proofErr w:type="gramEnd"/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 xml:space="preserve"> my </w:t>
            </w:r>
            <w: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  <w:t>past positions to solicit customer's business and functional requirements. Looking to further my understanding of SDLC by working with a respected company and contributing to innovative coding and process improvements with an open mind and fresh ideas.</w:t>
            </w:r>
          </w:p>
          <w:p w14:paraId="28E19B74" w14:textId="77777777" w:rsidR="004843ED" w:rsidRDefault="004843ED">
            <w:pPr>
              <w:spacing w:line="34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top w:w="40" w:type="dxa"/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4843ED" w14:paraId="3F3DA6CD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157399" w14:textId="77777777" w:rsidR="004843ED" w:rsidRDefault="004843ED">
                  <w:pPr>
                    <w:pStyle w:val="documentsectionleftmargincellParagraph"/>
                    <w:spacing w:line="360" w:lineRule="atLeast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14:paraId="3C00B935" w14:textId="77777777" w:rsidR="004843ED" w:rsidRDefault="00102AF5">
                  <w:pPr>
                    <w:pStyle w:val="documentsectionparagraphwrapperheading"/>
                    <w:pBdr>
                      <w:bottom w:val="none" w:sz="0" w:space="14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58240" behindDoc="0" locked="0" layoutInCell="1" allowOverlap="1" wp14:anchorId="2993BE2D" wp14:editId="23F3987F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-114300</wp:posOffset>
                        </wp:positionV>
                        <wp:extent cx="368466" cy="368677"/>
                        <wp:effectExtent l="0" t="0" r="0" b="0"/>
                        <wp:wrapNone/>
                        <wp:docPr id="100010" name="Picture 10001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720"/>
                    <w:gridCol w:w="8120"/>
                  </w:tblGrid>
                  <w:tr w:rsidR="004843ED" w14:paraId="18AA819B" w14:textId="77777777">
                    <w:trPr>
                      <w:tblCellSpacing w:w="0" w:type="dxa"/>
                    </w:trPr>
                    <w:tc>
                      <w:tcPr>
                        <w:tcW w:w="7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2CDED37" w14:textId="77777777" w:rsidR="004843ED" w:rsidRDefault="00102AF5">
                        <w:pPr>
                          <w:spacing w:line="380" w:lineRule="atLeast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9264" behindDoc="0" locked="0" layoutInCell="1" allowOverlap="1" wp14:anchorId="532DF2F0" wp14:editId="24CDC0DF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2" name="Picture 10001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 w14:anchorId="046D0322">
                            <v:rect id="_x0000_s1026" style="position:absolute;left:0;text-align:left;margin-left:-135pt;margin-top:-2pt;width:100pt;height:0;z-index:251660288;mso-position-horizontal-relative:text;mso-position-vertical-relative:text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 w14:paraId="18819368" w14:textId="77777777" w:rsidR="004843ED" w:rsidRDefault="00102AF5">
                                    <w:pPr>
                                      <w:spacing w:line="380" w:lineRule="atLeast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2019-09 - 2021-05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81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1120AFB" w14:textId="444929C3" w:rsidR="004843ED" w:rsidRDefault="00102AF5">
                        <w:pPr>
                          <w:pStyle w:val="documentspanpaddedline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Associate of Applied Science: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Software </w:t>
                        </w:r>
                        <w:r w:rsidR="00BD4AE9"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Development</w:t>
                        </w:r>
                      </w:p>
                      <w:p w14:paraId="1C3C1B46" w14:textId="77777777" w:rsidR="004843ED" w:rsidRDefault="00102AF5">
                        <w:pPr>
                          <w:pStyle w:val="documentspanpaddedline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College of DuPage - Glen Ellyn, IL</w:t>
                        </w:r>
                      </w:p>
                      <w:p w14:paraId="48EF1FF9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High Honors recognition.</w:t>
                        </w:r>
                      </w:p>
                    </w:tc>
                  </w:tr>
                </w:tbl>
                <w:p w14:paraId="603ACB3B" w14:textId="77777777" w:rsidR="004843ED" w:rsidRDefault="004843ED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720"/>
                    <w:gridCol w:w="8120"/>
                  </w:tblGrid>
                  <w:tr w:rsidR="004843ED" w14:paraId="154FC803" w14:textId="77777777">
                    <w:trPr>
                      <w:tblCellSpacing w:w="0" w:type="dxa"/>
                    </w:trPr>
                    <w:tc>
                      <w:tcPr>
                        <w:tcW w:w="720" w:type="dxa"/>
                        <w:tcMar>
                          <w:top w:w="16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A9391EA" w14:textId="77777777" w:rsidR="004843ED" w:rsidRDefault="00102AF5">
                        <w:pPr>
                          <w:spacing w:line="380" w:lineRule="atLeast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1312" behindDoc="0" locked="0" layoutInCell="1" allowOverlap="1" wp14:anchorId="651DD3D7" wp14:editId="4454CA8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 w14:anchorId="03EB6F33">
                            <v:rect id="_x0000_s1027" style="position:absolute;left:0;text-align:left;margin-left:-135pt;margin-top:-2pt;width:100pt;height:0;z-index:251662336;mso-position-horizontal-relative:text;mso-position-vertical-relative:text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 w14:paraId="3A90AFFF" w14:textId="77777777" w:rsidR="004843ED" w:rsidRDefault="00102AF5">
                                    <w:pPr>
                                      <w:spacing w:line="380" w:lineRule="atLeast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2021-05 - Current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8120" w:type="dxa"/>
                        <w:tcMar>
                          <w:top w:w="16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A51A509" w14:textId="77777777" w:rsidR="004843ED" w:rsidRDefault="00102AF5">
                        <w:pPr>
                          <w:pStyle w:val="documentspanpaddedline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Bachelor of Science: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Computer Science</w:t>
                        </w:r>
                      </w:p>
                      <w:p w14:paraId="49351ABE" w14:textId="77777777" w:rsidR="004843ED" w:rsidRDefault="00102AF5">
                        <w:pPr>
                          <w:pStyle w:val="documentspanpaddedline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Lewis University - Romeoville, IL</w:t>
                        </w:r>
                      </w:p>
                    </w:tc>
                  </w:tr>
                </w:tbl>
                <w:p w14:paraId="30B8DE87" w14:textId="77777777" w:rsidR="004843ED" w:rsidRDefault="004843ED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3B34E46F" w14:textId="77777777" w:rsidR="004843ED" w:rsidRDefault="004843ED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4843ED" w14:paraId="1207A72F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2C479E" w14:textId="77777777" w:rsidR="004843ED" w:rsidRDefault="004843ED">
                  <w:pPr>
                    <w:pStyle w:val="documentsectionleftmargincellParagraph"/>
                    <w:spacing w:line="360" w:lineRule="atLeast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14:paraId="78C47BAB" w14:textId="77777777" w:rsidR="004843ED" w:rsidRDefault="00102AF5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4" w:color="auto"/>
                    </w:pBdr>
                    <w:spacing w:line="36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7A15A12F" wp14:editId="2AD587FA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16" name="Picture 1000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Work History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720"/>
                    <w:gridCol w:w="8120"/>
                  </w:tblGrid>
                  <w:tr w:rsidR="004843ED" w14:paraId="430A1449" w14:textId="77777777">
                    <w:trPr>
                      <w:tblCellSpacing w:w="0" w:type="dxa"/>
                    </w:trPr>
                    <w:tc>
                      <w:tcPr>
                        <w:tcW w:w="7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4C95851" w14:textId="77777777" w:rsidR="004843ED" w:rsidRDefault="00102AF5">
                        <w:pPr>
                          <w:spacing w:line="380" w:lineRule="atLeast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4384" behindDoc="0" locked="0" layoutInCell="1" allowOverlap="1" wp14:anchorId="5CCE5E0E" wp14:editId="73FB2FE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 w14:anchorId="066A8612">
                            <v:rect id="_x0000_s1028" style="position:absolute;left:0;text-align:left;margin-left:-135pt;margin-top:-2pt;width:100pt;height:0;z-index:251665408;mso-position-horizontal-relative:text;mso-position-vertical-relative:text" fillcolor="this" stroked="f">
                              <v:fill opacity="0"/>
                              <v:path strokeok="f"/>
                              <v:textbox style="mso-next-textbox:#_x0000_s1028;mso-fit-shape-to-text:t" inset="0,0,0,0">
                                <w:txbxContent>
                                  <w:p w14:paraId="6C712CAA" w14:textId="77777777" w:rsidR="004843ED" w:rsidRDefault="00102AF5">
                                    <w:pPr>
                                      <w:spacing w:line="380" w:lineRule="atLeast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2021-06 - Current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81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B4DE561" w14:textId="77777777" w:rsidR="004843ED" w:rsidRDefault="00102AF5">
                        <w:pPr>
                          <w:pStyle w:val="documentspanpaddedline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Software Developer Intern</w:t>
                        </w:r>
                      </w:p>
                      <w:p w14:paraId="56659ECA" w14:textId="77777777" w:rsidR="004843ED" w:rsidRDefault="00102AF5">
                        <w:pPr>
                          <w:pStyle w:val="documentspanpaddedline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SLHDevelopment</w:t>
                        </w:r>
                        <w:proofErr w:type="spellEnd"/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Llc</w:t>
                        </w:r>
                        <w:proofErr w:type="spellEnd"/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, New Berlin, Wisconsin</w:t>
                        </w:r>
                      </w:p>
                      <w:p w14:paraId="1389A272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Collaborate effectively with members of software development team and personnel in other departments.</w:t>
                        </w:r>
                      </w:p>
                      <w:p w14:paraId="2229BAF2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Collaborate with other developers to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identify and alleviate number of bugs and errors in software.</w:t>
                        </w:r>
                      </w:p>
                      <w:p w14:paraId="35F58CFD" w14:textId="47349DFD" w:rsidR="004843ED" w:rsidRDefault="00102AF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Contribute to deployments by testing, </w:t>
                        </w:r>
                        <w:r w:rsidR="003F74ED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debugging,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resolving issues for optimal results.</w:t>
                        </w:r>
                      </w:p>
                      <w:p w14:paraId="282E8CCB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Create interactive websites using asp.net and spring frameworks.</w:t>
                        </w:r>
                      </w:p>
                      <w:p w14:paraId="1CDC1B25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Learned software engineering process im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provements and best practices.</w:t>
                        </w:r>
                      </w:p>
                    </w:tc>
                  </w:tr>
                </w:tbl>
                <w:p w14:paraId="74B9170C" w14:textId="77777777" w:rsidR="004843ED" w:rsidRDefault="004843ED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720"/>
                    <w:gridCol w:w="8120"/>
                  </w:tblGrid>
                  <w:tr w:rsidR="004843ED" w14:paraId="6ED94FCD" w14:textId="77777777">
                    <w:trPr>
                      <w:tblCellSpacing w:w="0" w:type="dxa"/>
                    </w:trPr>
                    <w:tc>
                      <w:tcPr>
                        <w:tcW w:w="720" w:type="dxa"/>
                        <w:tcMar>
                          <w:top w:w="16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BB62217" w14:textId="77777777" w:rsidR="004843ED" w:rsidRDefault="00102AF5">
                        <w:pPr>
                          <w:spacing w:line="380" w:lineRule="atLeast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lastRenderedPageBreak/>
                          <w:drawing>
                            <wp:anchor distT="0" distB="0" distL="114300" distR="114300" simplePos="0" relativeHeight="251666432" behindDoc="0" locked="0" layoutInCell="1" allowOverlap="1" wp14:anchorId="3FA61477" wp14:editId="616BEE59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0" name="Picture 10002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 w14:anchorId="04A3B35D">
                            <v:rect id="_x0000_s1029" style="position:absolute;left:0;text-align:left;margin-left:-135pt;margin-top:-2pt;width:100pt;height:0;z-index:251667456;mso-position-horizontal-relative:text;mso-position-vertical-relative:text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 w14:paraId="3456B1AB" w14:textId="12DF3242" w:rsidR="004843ED" w:rsidRDefault="00102AF5">
                                    <w:pPr>
                                      <w:spacing w:line="380" w:lineRule="atLeast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2020-02 </w:t>
                                    </w:r>
                                    <w:r w:rsidR="009F6BAB"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–</w:t>
                                    </w: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 xml:space="preserve"> </w:t>
                                    </w:r>
                                    <w:r w:rsidR="009F6BAB"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2021-05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8120" w:type="dxa"/>
                        <w:tcMar>
                          <w:top w:w="16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546BA94" w14:textId="77777777" w:rsidR="004843ED" w:rsidRDefault="00102AF5">
                        <w:pPr>
                          <w:pStyle w:val="documentspanpaddedline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Computer Hardware and Networking Technician</w:t>
                        </w:r>
                      </w:p>
                      <w:p w14:paraId="55707ABC" w14:textId="77777777" w:rsidR="004843ED" w:rsidRDefault="00102AF5">
                        <w:pPr>
                          <w:pStyle w:val="documentspanpaddedline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Alpha Computer Experience, Chicago, IL</w:t>
                        </w:r>
                      </w:p>
                      <w:p w14:paraId="57215643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Asked to implement custom features on company websites as well as maintain and improve company customer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relationship management system.</w:t>
                        </w:r>
                      </w:p>
                      <w:p w14:paraId="34F72B9F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Strategically implemented new computer projects and hardware installations to improve workflow for many employees.</w:t>
                        </w:r>
                      </w:p>
                      <w:p w14:paraId="09514017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Designed and evaluated WAN and LAN connectivity technologies.</w:t>
                        </w:r>
                      </w:p>
                      <w:p w14:paraId="0D147738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system-wide operating system and softwa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 deployments, as well as related software upgrade problems.</w:t>
                        </w:r>
                      </w:p>
                      <w:p w14:paraId="652E500C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Performed network security design and integration duties.</w:t>
                        </w:r>
                      </w:p>
                      <w:p w14:paraId="3CC1B8BF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3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Support and administer firewall environments in line with IT security policy</w:t>
                        </w:r>
                      </w:p>
                    </w:tc>
                  </w:tr>
                </w:tbl>
                <w:p w14:paraId="21D75234" w14:textId="77777777" w:rsidR="004843ED" w:rsidRDefault="004843ED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720"/>
                    <w:gridCol w:w="8120"/>
                  </w:tblGrid>
                  <w:tr w:rsidR="004843ED" w14:paraId="4B32EDE3" w14:textId="77777777">
                    <w:trPr>
                      <w:tblCellSpacing w:w="0" w:type="dxa"/>
                    </w:trPr>
                    <w:tc>
                      <w:tcPr>
                        <w:tcW w:w="720" w:type="dxa"/>
                        <w:tcMar>
                          <w:top w:w="16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794990" w14:textId="77777777" w:rsidR="004843ED" w:rsidRDefault="00102AF5">
                        <w:pPr>
                          <w:spacing w:line="380" w:lineRule="atLeast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8480" behindDoc="0" locked="0" layoutInCell="1" allowOverlap="1" wp14:anchorId="1724A0E6" wp14:editId="733D4E2D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 w14:anchorId="11ECFE26">
                            <v:rect id="_x0000_s1030" style="position:absolute;left:0;text-align:left;margin-left:-135pt;margin-top:-2pt;width:100pt;height:0;z-index:251669504;mso-position-horizontal-relative:text;mso-position-vertical-relative:text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 w14:paraId="52C360DD" w14:textId="77777777" w:rsidR="004843ED" w:rsidRDefault="00102AF5">
                                    <w:pPr>
                                      <w:spacing w:line="380" w:lineRule="atLeast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2018-09 - 2020-02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8120" w:type="dxa"/>
                        <w:tcMar>
                          <w:top w:w="16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080DC1" w14:textId="77777777" w:rsidR="004843ED" w:rsidRDefault="00102AF5">
                        <w:pPr>
                          <w:pStyle w:val="documentspanpaddedline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Registered Financial </w:t>
                        </w: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Representative</w:t>
                        </w:r>
                      </w:p>
                      <w:p w14:paraId="340462EE" w14:textId="77777777" w:rsidR="004843ED" w:rsidRDefault="00102AF5">
                        <w:pPr>
                          <w:pStyle w:val="documentspanpaddedline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Western And Southern Brokerage Services, Skokie, IL</w:t>
                        </w:r>
                      </w:p>
                      <w:p w14:paraId="275418AF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Created and implemented business and marketing plans to drive growth.</w:t>
                        </w:r>
                      </w:p>
                      <w:p w14:paraId="6043AB58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Discussed trading strategies with portfolio managers to highlight current market sentiment, price points of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resistance and support and liquidity characteristics of positions.</w:t>
                        </w:r>
                      </w:p>
                      <w:p w14:paraId="1F112A89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Met with clients to determine financial objectives and review assets, liabilities, cash flow and other financial information.</w:t>
                        </w:r>
                      </w:p>
                      <w:p w14:paraId="145FD5B5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4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Identified potential investment opportunities for clients by re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viewing stock and bond reports.</w:t>
                        </w:r>
                      </w:p>
                      <w:p w14:paraId="0C3EEE88" w14:textId="77777777" w:rsidR="003F74ED" w:rsidRDefault="003F74ED" w:rsidP="003F74ED">
                        <w:pPr>
                          <w:pStyle w:val="documentulli"/>
                          <w:spacing w:line="380" w:lineRule="atLeast"/>
                          <w:ind w:left="320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70997BE5" w14:textId="3B963368" w:rsidR="003F74ED" w:rsidRDefault="003F74ED" w:rsidP="003F74ED">
                        <w:pPr>
                          <w:pStyle w:val="documentulli"/>
                          <w:spacing w:line="380" w:lineRule="atLeast"/>
                          <w:ind w:left="320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BDCF44E" w14:textId="77777777" w:rsidR="004843ED" w:rsidRDefault="004843ED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720"/>
                    <w:gridCol w:w="8120"/>
                  </w:tblGrid>
                  <w:tr w:rsidR="004843ED" w14:paraId="586FB4E0" w14:textId="77777777">
                    <w:trPr>
                      <w:tblCellSpacing w:w="0" w:type="dxa"/>
                    </w:trPr>
                    <w:tc>
                      <w:tcPr>
                        <w:tcW w:w="720" w:type="dxa"/>
                        <w:tcMar>
                          <w:top w:w="16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695422E" w14:textId="77777777" w:rsidR="004843ED" w:rsidRDefault="00102AF5">
                        <w:pPr>
                          <w:spacing w:line="380" w:lineRule="atLeast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0528" behindDoc="0" locked="0" layoutInCell="1" allowOverlap="1" wp14:anchorId="4BDEBD90" wp14:editId="3B1B1B4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4" name="Picture 10002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 w14:anchorId="19F21DBB">
                            <v:rect id="_x0000_s1031" style="position:absolute;left:0;text-align:left;margin-left:-135pt;margin-top:-2pt;width:100pt;height:0;z-index:251671552;mso-position-horizontal-relative:text;mso-position-vertical-relative:text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 w14:paraId="2565661C" w14:textId="77777777" w:rsidR="004843ED" w:rsidRDefault="00102AF5">
                                    <w:pPr>
                                      <w:spacing w:line="380" w:lineRule="atLeast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2014-12 - 2018-09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8120" w:type="dxa"/>
                        <w:tcMar>
                          <w:top w:w="16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718C3A5" w14:textId="77777777" w:rsidR="004843ED" w:rsidRDefault="00102AF5">
                        <w:pPr>
                          <w:pStyle w:val="documentspanpaddedline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Store Manager</w:t>
                        </w:r>
                      </w:p>
                      <w:p w14:paraId="5C1637C1" w14:textId="409437A8" w:rsidR="004843ED" w:rsidRDefault="003F74ED">
                        <w:pPr>
                          <w:pStyle w:val="documentspanpaddedline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Andy’s</w:t>
                        </w:r>
                        <w:r w:rsidR="00102AF5"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 xml:space="preserve"> Deli Butcher Shop, Chicago, IL</w:t>
                        </w:r>
                      </w:p>
                      <w:p w14:paraId="5B65C466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Managed store employees successfully in fast-paced environment through proactive communication and positive feedback.</w:t>
                        </w:r>
                      </w:p>
                      <w:p w14:paraId="6A2C5C5C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Established and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administered annual budget with controls to prevent overages, minimize burn rate and support sustainability objectives.</w:t>
                        </w:r>
                      </w:p>
                      <w:p w14:paraId="42E0376C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Assessed supplier quality to maintain tight cost controls and maximize business operational performance.</w:t>
                        </w:r>
                      </w:p>
                      <w:p w14:paraId="2EBB09B2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5"/>
                          </w:numPr>
                          <w:spacing w:line="38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Maintained proper product level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 and inventory controls for merchandise and organized backroom to facilitate effective ordering and stock rotation.</w:t>
                        </w:r>
                      </w:p>
                    </w:tc>
                  </w:tr>
                </w:tbl>
                <w:p w14:paraId="507ACC97" w14:textId="77777777" w:rsidR="004843ED" w:rsidRDefault="004843ED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AA55FE2" w14:textId="77777777" w:rsidR="004843ED" w:rsidRDefault="004843ED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4843ED" w14:paraId="23FE14B2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5C4894" w14:textId="77777777" w:rsidR="004843ED" w:rsidRDefault="004843ED">
                  <w:pPr>
                    <w:pStyle w:val="documentsectionleftmargincellParagraph"/>
                    <w:spacing w:line="360" w:lineRule="atLeast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14:paraId="660B7B44" w14:textId="77777777" w:rsidR="003F74ED" w:rsidRDefault="003F74ED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4" w:color="auto"/>
                    </w:pBdr>
                    <w:spacing w:line="360" w:lineRule="atLeast"/>
                    <w:ind w:left="500"/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  <w:p w14:paraId="3C673450" w14:textId="77777777" w:rsidR="003F74ED" w:rsidRDefault="003F74ED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4" w:color="auto"/>
                    </w:pBdr>
                    <w:spacing w:line="360" w:lineRule="atLeast"/>
                    <w:ind w:left="500"/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  <w:p w14:paraId="005929B1" w14:textId="6184BD83" w:rsidR="004843ED" w:rsidRDefault="00102AF5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4" w:color="auto"/>
                    </w:pBdr>
                    <w:spacing w:line="36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72576" behindDoc="0" locked="0" layoutInCell="1" allowOverlap="1" wp14:anchorId="786B457A" wp14:editId="46556284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26" name="Picture 10002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720"/>
                    <w:gridCol w:w="8120"/>
                  </w:tblGrid>
                  <w:tr w:rsidR="004843ED" w14:paraId="2B476CB3" w14:textId="77777777">
                    <w:trPr>
                      <w:tblCellSpacing w:w="0" w:type="dxa"/>
                    </w:trPr>
                    <w:tc>
                      <w:tcPr>
                        <w:tcW w:w="7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7A10932" w14:textId="77777777" w:rsidR="004843ED" w:rsidRDefault="00102AF5">
                        <w:pPr>
                          <w:spacing w:line="380" w:lineRule="atLeast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3600" behindDoc="0" locked="0" layoutInCell="1" allowOverlap="1" wp14:anchorId="54B12BE8" wp14:editId="2BEE47D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8" name="Picture 10002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1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7EAAF36" w14:textId="18EF6ECF" w:rsidR="004843ED" w:rsidRDefault="00102AF5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Core Java, </w:t>
                        </w:r>
                        <w:r w:rsidR="003F74ED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OOP, JDBC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ORM frameworks (</w:t>
                        </w:r>
                        <w:r w:rsidR="003F74ED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Hibernate, Entity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framework)</w:t>
                        </w:r>
                      </w:p>
                      <w:p w14:paraId="01509000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Building and maintaining REST APIs with Spring Boot 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and asp.net</w:t>
                        </w:r>
                      </w:p>
                      <w:p w14:paraId="0AB0FA57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Servlet, JSP and J2EE Concepts.</w:t>
                        </w:r>
                      </w:p>
                      <w:p w14:paraId="428080C5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Spring Framework with spring boot.</w:t>
                        </w:r>
                      </w:p>
                      <w:p w14:paraId="56D8EE81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Micro services - Running Micro-services, Micro services design </w:t>
                        </w:r>
                        <w:proofErr w:type="gramStart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patterns</w:t>
                        </w:r>
                        <w:proofErr w:type="gramEnd"/>
                      </w:p>
                      <w:p w14:paraId="5B42A06E" w14:textId="5C6C6DFF" w:rsidR="004843ED" w:rsidRDefault="00102AF5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Experience with SPA Frameworks (</w:t>
                        </w:r>
                        <w:r w:rsidR="003F74ED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e.g.,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React, </w:t>
                        </w:r>
                        <w:r w:rsidR="003F74ED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Angular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), Cloud Deployments, AWS, Azure and Heroku</w:t>
                        </w:r>
                      </w:p>
                      <w:p w14:paraId="26118670" w14:textId="6524BF08" w:rsidR="004843ED" w:rsidRDefault="00102AF5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Experience with </w:t>
                        </w:r>
                        <w:r w:rsidR="003F74ED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JavaScript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backend </w:t>
                        </w:r>
                        <w:proofErr w:type="gramStart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frameworks(</w:t>
                        </w:r>
                        <w:proofErr w:type="spellStart"/>
                        <w:proofErr w:type="gramEnd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Node,Next,Express</w:t>
                        </w:r>
                        <w:proofErr w:type="spellEnd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)</w:t>
                        </w:r>
                      </w:p>
                      <w:p w14:paraId="095F2E70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Experience with both relational databases and unstructured data-stores (NoSQL, MongoDB)</w:t>
                        </w:r>
                      </w:p>
                      <w:p w14:paraId="2385378F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Experience with .net</w:t>
                        </w:r>
                      </w:p>
                      <w:p w14:paraId="48B13D9E" w14:textId="5F99F096" w:rsidR="004843ED" w:rsidRDefault="00102AF5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Experience </w:t>
                        </w:r>
                        <w:r w:rsidR="003F74ED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with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tracking libraries such as Liquibase</w:t>
                        </w:r>
                      </w:p>
                      <w:p w14:paraId="5295B9FA" w14:textId="00346BDA" w:rsidR="004843ED" w:rsidRDefault="00102AF5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Proficient in Html/</w:t>
                        </w:r>
                        <w:r w:rsidR="003F74ED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CSS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, Materi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al-Ui and Tailwind </w:t>
                        </w:r>
                        <w:r w:rsidR="003F74ED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CSS</w:t>
                        </w:r>
                      </w:p>
                      <w:p w14:paraId="550C9505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Redux/Redux Toolkit/ Redux Saga/ Redux </w:t>
                        </w:r>
                        <w:proofErr w:type="spellStart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Thunk</w:t>
                        </w:r>
                        <w:proofErr w:type="spellEnd"/>
                      </w:p>
                      <w:p w14:paraId="5EBDBB8E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Jhipster</w:t>
                        </w:r>
                        <w:proofErr w:type="spellEnd"/>
                      </w:p>
                      <w:p w14:paraId="2FD10F27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C#</w:t>
                        </w:r>
                      </w:p>
                      <w:p w14:paraId="023F1979" w14:textId="147C1F0F" w:rsidR="004843ED" w:rsidRDefault="003F74ED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JavaScript</w:t>
                        </w:r>
                      </w:p>
                      <w:p w14:paraId="49C0E350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C++</w:t>
                        </w:r>
                      </w:p>
                      <w:p w14:paraId="07DD624A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</w:t>
                        </w:r>
                      </w:p>
                      <w:p w14:paraId="53105C6A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Python</w:t>
                        </w:r>
                      </w:p>
                      <w:p w14:paraId="61AE3C51" w14:textId="77777777" w:rsidR="004843ED" w:rsidRDefault="00102AF5">
                        <w:pPr>
                          <w:pStyle w:val="documentulli"/>
                          <w:numPr>
                            <w:ilvl w:val="0"/>
                            <w:numId w:val="6"/>
                          </w:numPr>
                          <w:spacing w:line="380" w:lineRule="atLeast"/>
                          <w:ind w:left="320" w:hanging="201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X86 Assem</w:t>
                        </w:r>
                        <w:r w:rsidR="003F74ED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b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ly</w:t>
                        </w:r>
                      </w:p>
                      <w:p w14:paraId="6D9BDC65" w14:textId="77777777" w:rsidR="003F74ED" w:rsidRDefault="003F74ED" w:rsidP="003F74ED">
                        <w:pPr>
                          <w:pStyle w:val="documentulli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35B63CCE" w14:textId="14AA8ACF" w:rsidR="003F74ED" w:rsidRDefault="003F74ED" w:rsidP="003F74ED">
                        <w:pPr>
                          <w:pStyle w:val="documentulli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E21DBE7" w14:textId="77777777" w:rsidR="004843ED" w:rsidRDefault="004843ED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656CBA2B" w14:textId="77777777" w:rsidR="004843ED" w:rsidRDefault="004843ED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4843ED" w14:paraId="1921F3B1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2EE4BB" w14:textId="77777777" w:rsidR="004843ED" w:rsidRDefault="004843ED">
                  <w:pPr>
                    <w:pStyle w:val="documentsectionleftmargincellParagraph"/>
                    <w:spacing w:line="360" w:lineRule="atLeast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14:paraId="7D099CFE" w14:textId="77777777" w:rsidR="004843ED" w:rsidRDefault="00102AF5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4" w:color="auto"/>
                    </w:pBdr>
                    <w:spacing w:line="36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74624" behindDoc="0" locked="0" layoutInCell="1" allowOverlap="1" wp14:anchorId="6F46AD70" wp14:editId="05789395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0" name="Picture 10003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Certifications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720"/>
                    <w:gridCol w:w="8120"/>
                  </w:tblGrid>
                  <w:tr w:rsidR="004843ED" w14:paraId="6568F0A4" w14:textId="77777777">
                    <w:trPr>
                      <w:tblCellSpacing w:w="0" w:type="dxa"/>
                    </w:trPr>
                    <w:tc>
                      <w:tcPr>
                        <w:tcW w:w="7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4D8ABEA" w14:textId="77777777" w:rsidR="004843ED" w:rsidRDefault="00102AF5">
                        <w:pPr>
                          <w:spacing w:line="380" w:lineRule="atLeast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5648" behindDoc="0" locked="0" layoutInCell="1" allowOverlap="1" wp14:anchorId="7DC27233" wp14:editId="27A3FBC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2" name="Picture 10003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 w14:anchorId="58FEAE79">
                            <v:rect id="_x0000_s1032" style="position:absolute;left:0;text-align:left;margin-left:-135pt;margin-top:-2pt;width:100pt;height:0;z-index:251676672;mso-position-horizontal-relative:text;mso-position-vertical-relative:text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 w14:paraId="4AACB9DD" w14:textId="77777777" w:rsidR="004843ED" w:rsidRDefault="00102AF5">
                                    <w:pPr>
                                      <w:spacing w:line="380" w:lineRule="atLeast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2020-01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81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74822B9" w14:textId="77777777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Oracle Certified Professional</w:t>
                        </w:r>
                      </w:p>
                    </w:tc>
                  </w:tr>
                </w:tbl>
                <w:p w14:paraId="05E4B0D4" w14:textId="77777777" w:rsidR="004843ED" w:rsidRDefault="004843ED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720"/>
                    <w:gridCol w:w="8120"/>
                  </w:tblGrid>
                  <w:tr w:rsidR="004843ED" w14:paraId="28060B35" w14:textId="77777777">
                    <w:trPr>
                      <w:tblCellSpacing w:w="0" w:type="dxa"/>
                    </w:trPr>
                    <w:tc>
                      <w:tcPr>
                        <w:tcW w:w="720" w:type="dxa"/>
                        <w:tcMar>
                          <w:top w:w="16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160620C" w14:textId="77777777" w:rsidR="004843ED" w:rsidRDefault="00102AF5">
                        <w:pPr>
                          <w:spacing w:line="380" w:lineRule="atLeast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7696" behindDoc="0" locked="0" layoutInCell="1" allowOverlap="1" wp14:anchorId="3D78461A" wp14:editId="4A262DBC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4" name="Picture 10003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>
                          <w:pict w14:anchorId="35B55A6B">
                            <v:rect id="_x0000_s1033" style="position:absolute;left:0;text-align:left;margin-left:-135pt;margin-top:-2pt;width:100pt;height:0;z-index:251678720;mso-position-horizontal-relative:text;mso-position-vertical-relative:text" fillcolor="this" stroked="f">
                              <v:fill opacity="0"/>
                              <v:path strokeok="f"/>
                              <v:textbox style="mso-fit-shape-to-text:t" inset="0,0,0,0">
                                <w:txbxContent>
                                  <w:p w14:paraId="7E0890CA" w14:textId="77777777" w:rsidR="004843ED" w:rsidRDefault="00102AF5">
                                    <w:pPr>
                                      <w:spacing w:line="380" w:lineRule="atLeast"/>
                                      <w:jc w:val="right"/>
                                      <w:rPr>
                                        <w:rStyle w:val="documentparagraphdateswrapper"/>
                                        <w:rFonts w:ascii="Century Gothic" w:eastAsia="Century Gothic" w:hAnsi="Century Gothic" w:cs="Century Gothic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Style w:val="span"/>
                                        <w:rFonts w:ascii="Century Gothic" w:eastAsia="Century Gothic" w:hAnsi="Century Gothic" w:cs="Century Gothic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</w:rPr>
                                      <w:t>2021-01</w:t>
                                    </w:r>
                                  </w:p>
                                </w:txbxContent>
                              </v:textbox>
                            </v:rect>
                          </w:pict>
                        </w:r>
                      </w:p>
                    </w:tc>
                    <w:tc>
                      <w:tcPr>
                        <w:tcW w:w="8120" w:type="dxa"/>
                        <w:tcMar>
                          <w:top w:w="16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99E4691" w14:textId="77777777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Oracle Certified Associate</w:t>
                        </w:r>
                      </w:p>
                    </w:tc>
                  </w:tr>
                </w:tbl>
                <w:p w14:paraId="0AE8C4A0" w14:textId="77777777" w:rsidR="004843ED" w:rsidRDefault="004843ED">
                  <w:pPr>
                    <w:rPr>
                      <w:vanish/>
                    </w:rPr>
                  </w:pPr>
                </w:p>
                <w:p w14:paraId="6CD09646" w14:textId="77777777" w:rsidR="004843ED" w:rsidRDefault="004843ED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68E954F" w14:textId="77777777" w:rsidR="004843ED" w:rsidRDefault="004843ED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860"/>
            </w:tblGrid>
            <w:tr w:rsidR="004843ED" w14:paraId="2AEC4A01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02C087" w14:textId="77777777" w:rsidR="004843ED" w:rsidRDefault="004843ED">
                  <w:pPr>
                    <w:pStyle w:val="documentsectionleftmargincellParagraph"/>
                    <w:spacing w:line="360" w:lineRule="atLeast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860" w:type="dxa"/>
                  <w:tcBorders>
                    <w:left w:val="single" w:sz="8" w:space="0" w:color="CCCCCC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14:paraId="130A3371" w14:textId="77777777" w:rsidR="003F74ED" w:rsidRDefault="003F74ED" w:rsidP="003F74ED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4" w:color="auto"/>
                    </w:pBdr>
                    <w:spacing w:line="360" w:lineRule="atLeast"/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  <w:p w14:paraId="6FA0EA29" w14:textId="788B4CB2" w:rsidR="004843ED" w:rsidRDefault="00102AF5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4" w:color="auto"/>
                    </w:pBdr>
                    <w:spacing w:line="36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headingIcon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83840" behindDoc="0" locked="0" layoutInCell="1" allowOverlap="1" wp14:anchorId="711D8A52" wp14:editId="15506B8B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40" name="Picture 10004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4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Personal Projects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720"/>
                    <w:gridCol w:w="8120"/>
                  </w:tblGrid>
                  <w:tr w:rsidR="004843ED" w14:paraId="5217945B" w14:textId="77777777">
                    <w:trPr>
                      <w:tblCellSpacing w:w="0" w:type="dxa"/>
                    </w:trPr>
                    <w:tc>
                      <w:tcPr>
                        <w:tcW w:w="7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B440F0C" w14:textId="77777777" w:rsidR="004843ED" w:rsidRDefault="00102AF5">
                        <w:pPr>
                          <w:spacing w:line="380" w:lineRule="atLeast"/>
                          <w:jc w:val="right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84864" behindDoc="0" locked="0" layoutInCell="1" allowOverlap="1" wp14:anchorId="493A81CC" wp14:editId="649241D4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Picture 10004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1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D02056B" w14:textId="104CCE9F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  <w:u w:val="single" w:color="000000"/>
                          </w:rPr>
                        </w:pP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  <w:u w:val="single" w:color="000000"/>
                          </w:rPr>
                          <w:t>Ticket Management System</w:t>
                        </w:r>
                      </w:p>
                      <w:p w14:paraId="6D9F6BD9" w14:textId="53B35535" w:rsidR="003F74ED" w:rsidRDefault="003F74ED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eastAsia="Century Gothic"/>
                            <w:b/>
                            <w:bCs/>
                            <w:noProof/>
                            <w:u w:val="single" w:color="000000"/>
                          </w:rPr>
                          <w:lastRenderedPageBreak/>
                          <w:drawing>
                            <wp:inline distT="0" distB="0" distL="0" distR="0" wp14:anchorId="21D8C486" wp14:editId="13F7FC3C">
                              <wp:extent cx="5135880" cy="2887980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135880" cy="28879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196AD57" w14:textId="77777777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https://photos.app.goo.gl/QwoTZpdktqRaFMeb7</w:t>
                        </w:r>
                      </w:p>
                      <w:p w14:paraId="6C84C9C8" w14:textId="77777777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https://photos.app.goo.gl/T1o4ekVBSJvy1qqo9</w:t>
                        </w:r>
                      </w:p>
                      <w:p w14:paraId="3D3DDC11" w14:textId="77777777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(Photos of the System)</w:t>
                        </w:r>
                      </w:p>
                      <w:p w14:paraId="09304CEC" w14:textId="563A293C" w:rsidR="004843ED" w:rsidRDefault="003F74ED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Full-fledged</w:t>
                        </w:r>
                        <w:r w:rsidR="00102AF5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Employee ticket management system made with </w:t>
                        </w:r>
                        <w:r w:rsidR="00102AF5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React/Spring Boot/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MySQL</w:t>
                        </w:r>
                        <w:r w:rsidR="00102AF5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/Redux/Redux Saga/Material-UI</w:t>
                        </w:r>
                      </w:p>
                      <w:p w14:paraId="1D03BDEC" w14:textId="77777777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Allows the ability to perform all CRUD operations for tickets and customers.</w:t>
                        </w:r>
                      </w:p>
                      <w:p w14:paraId="3399C573" w14:textId="77777777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API containing all data exposed through spring boot.</w:t>
                        </w:r>
                      </w:p>
                      <w:p w14:paraId="2D38A7E4" w14:textId="77777777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Also included a section that allows for posting reminders and 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statuses so anyone in the company can view.</w:t>
                        </w:r>
                      </w:p>
                      <w:p w14:paraId="718DAADE" w14:textId="0C5DAADC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All operations in the system are done asynchronously thanks to redux and redux saga.</w:t>
                        </w:r>
                      </w:p>
                      <w:p w14:paraId="00707B43" w14:textId="77777777" w:rsidR="003F74ED" w:rsidRDefault="003F74ED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62E10D11" w14:textId="2D0CDF03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  <w:u w:val="single" w:color="000000"/>
                          </w:rPr>
                        </w:pP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  <w:u w:val="single" w:color="000000"/>
                          </w:rPr>
                          <w:t>Redux Quiz Game</w:t>
                        </w:r>
                      </w:p>
                      <w:p w14:paraId="61D42EBB" w14:textId="5C44B20C" w:rsidR="003F74ED" w:rsidRDefault="003F74ED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noProof/>
                            <w:color w:val="000000"/>
                            <w:sz w:val="22"/>
                            <w:szCs w:val="22"/>
                          </w:rPr>
                          <w:drawing>
                            <wp:inline distT="0" distB="0" distL="0" distR="0" wp14:anchorId="525DD695" wp14:editId="74FDF88E">
                              <wp:extent cx="5135880" cy="2308860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135880" cy="23088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526F6879" w14:textId="01E9E0E5" w:rsidR="003F74ED" w:rsidRDefault="003F74ED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noProof/>
                            <w:color w:val="000000"/>
                            <w:sz w:val="22"/>
                            <w:szCs w:val="22"/>
                          </w:rPr>
                          <w:lastRenderedPageBreak/>
                          <w:drawing>
                            <wp:inline distT="0" distB="0" distL="0" distR="0" wp14:anchorId="046555E9" wp14:editId="3E9D7F46">
                              <wp:extent cx="5135880" cy="2072640"/>
                              <wp:effectExtent l="0" t="0" r="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135880" cy="20726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EBF4048" w14:textId="77777777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https://photos.app.goo.gl/3uEqT1jeYor8JgQ8A</w:t>
                        </w:r>
                      </w:p>
                      <w:p w14:paraId="3A11F4B4" w14:textId="77777777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https://photos.app.goo.gl/CPTE1Y3kCbUgNNf39</w:t>
                        </w:r>
                      </w:p>
                      <w:p w14:paraId="5DE5829E" w14:textId="08652FFE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Quiz game made with Rea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ct/Redux/</w:t>
                        </w:r>
                        <w:r w:rsidR="003F74ED"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Tailwind CSS</w:t>
                        </w: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and Redux Saga</w:t>
                        </w:r>
                      </w:p>
                      <w:p w14:paraId="48D0D073" w14:textId="77777777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Application fetches questions from external API and creates a timer for a user to answer questions.</w:t>
                        </w:r>
                      </w:p>
                      <w:p w14:paraId="0DD99895" w14:textId="39C0E958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After time is up, or all questions are answered, correct answers are displayed, and allow the user to play again.</w:t>
                        </w:r>
                      </w:p>
                      <w:p w14:paraId="38C4B7E0" w14:textId="6DCEDD38" w:rsidR="003F74ED" w:rsidRDefault="003F74ED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23EE6A65" w14:textId="77777777" w:rsidR="003F74ED" w:rsidRDefault="003F74ED" w:rsidP="003F74ED">
                        <w:pPr>
                          <w:pStyle w:val="p"/>
                          <w:spacing w:line="380" w:lineRule="atLeast"/>
                          <w:rPr>
                            <w:rStyle w:val="Strong1"/>
                            <w:rFonts w:eastAsia="Century Gothic"/>
                            <w:b/>
                            <w:bCs/>
                            <w:u w:val="single" w:color="000000"/>
                          </w:rPr>
                        </w:pPr>
                      </w:p>
                      <w:p w14:paraId="72454653" w14:textId="16CBCFC5" w:rsidR="003F74ED" w:rsidRDefault="003F74ED" w:rsidP="003F74ED">
                        <w:pPr>
                          <w:pStyle w:val="p"/>
                          <w:spacing w:line="380" w:lineRule="atLeast"/>
                          <w:rPr>
                            <w:rStyle w:val="Strong1"/>
                            <w:rFonts w:eastAsia="Century Gothic"/>
                            <w:b/>
                            <w:bCs/>
                            <w:u w:val="single" w:color="000000"/>
                          </w:rPr>
                        </w:pPr>
                        <w:r>
                          <w:rPr>
                            <w:rStyle w:val="Strong1"/>
                            <w:rFonts w:eastAsia="Century Gothic"/>
                            <w:b/>
                            <w:bCs/>
                            <w:u w:val="single" w:color="000000"/>
                          </w:rPr>
                          <w:t>Construction Evaluator</w:t>
                        </w:r>
                      </w:p>
                      <w:p w14:paraId="66A7DA15" w14:textId="77777777" w:rsidR="003F74ED" w:rsidRDefault="003F74ED" w:rsidP="003F74ED">
                        <w:pPr>
                          <w:pStyle w:val="p"/>
                          <w:spacing w:line="380" w:lineRule="atLeast"/>
                          <w:rPr>
                            <w:rStyle w:val="Strong1"/>
                            <w:rFonts w:eastAsia="Century Gothic"/>
                            <w:u w:color="000000"/>
                          </w:rPr>
                        </w:pPr>
                        <w:r>
                          <w:rPr>
                            <w:rStyle w:val="Strong1"/>
                            <w:rFonts w:eastAsia="Century Gothic"/>
                            <w:u w:color="000000"/>
                          </w:rPr>
                          <w:t xml:space="preserve">A simple app which makes evaluating construction jobs simpler. I was tasked to make an app for a construction company that would simplify the estimation process. Before the company was writing everything down on a piece of paper and then manually copying everything into a word document. With this app the company can type everything through a mobile website and then download a PDF with the estimation Costs. </w:t>
                        </w:r>
                      </w:p>
                      <w:p w14:paraId="50664240" w14:textId="77777777" w:rsidR="003F74ED" w:rsidRDefault="003F74ED" w:rsidP="003F74ED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eastAsia="Century Gothic"/>
                            <w:noProof/>
                            <w:u w:color="000000"/>
                          </w:rPr>
                          <w:drawing>
                            <wp:inline distT="0" distB="0" distL="0" distR="0" wp14:anchorId="26BBA39A" wp14:editId="07802071">
                              <wp:extent cx="1700784" cy="3401568"/>
                              <wp:effectExtent l="0" t="0" r="0" b="0"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0784" cy="340156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7E087D4B" w14:textId="77777777" w:rsidR="003F74ED" w:rsidRPr="0031020A" w:rsidRDefault="003F74ED" w:rsidP="003F74ED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lastRenderedPageBreak/>
                          <w:t>Technologies used for this project were Spring Boot, React, Redux Toolkit and MySQL.</w:t>
                        </w:r>
                      </w:p>
                      <w:p w14:paraId="3409AD2C" w14:textId="77777777" w:rsidR="003F74ED" w:rsidRDefault="003F74ED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6FBF4692" w14:textId="77777777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  <w:u w:val="single" w:color="000000"/>
                          </w:rPr>
                          <w:t>Java S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  <w:u w:val="single" w:color="000000"/>
                          </w:rPr>
                          <w:t>tudent Management System</w:t>
                        </w:r>
                      </w:p>
                      <w:p w14:paraId="180342F5" w14:textId="77777777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https://github.com/SebastianDrozd/Student-Management-System</w:t>
                        </w:r>
                      </w:p>
                      <w:p w14:paraId="502C647B" w14:textId="77777777" w:rsidR="004843ED" w:rsidRDefault="00102AF5">
                        <w:pPr>
                          <w:pStyle w:val="p"/>
                          <w:spacing w:line="38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 system made with Java/</w:t>
                        </w:r>
                        <w:proofErr w:type="spellStart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JavaFx</w:t>
                        </w:r>
                        <w:proofErr w:type="spellEnd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/</w:t>
                        </w:r>
                        <w:proofErr w:type="spellStart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Mysqlite</w:t>
                        </w:r>
                        <w:proofErr w:type="spellEnd"/>
                        <w:r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which allows for the creation of student records, student grades and attendance.</w:t>
                        </w:r>
                      </w:p>
                    </w:tc>
                  </w:tr>
                </w:tbl>
                <w:p w14:paraId="6DA34072" w14:textId="77777777" w:rsidR="004843ED" w:rsidRDefault="004843ED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5DFD41E" w14:textId="77777777" w:rsidR="004843ED" w:rsidRDefault="004843ED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D94EE0" w14:textId="77777777" w:rsidR="004843ED" w:rsidRDefault="004843ED">
            <w:pPr>
              <w:pStyle w:val="rightpaddingcellParagraph"/>
              <w:spacing w:line="360" w:lineRule="atLeast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11166080" w14:textId="77777777" w:rsidR="004843ED" w:rsidRDefault="00102AF5">
      <w:pPr>
        <w:spacing w:line="20" w:lineRule="auto"/>
      </w:pPr>
      <w:r>
        <w:rPr>
          <w:color w:val="FFFFFF"/>
          <w:sz w:val="2"/>
        </w:rPr>
        <w:lastRenderedPageBreak/>
        <w:t>.</w:t>
      </w:r>
    </w:p>
    <w:sectPr w:rsidR="004843ED">
      <w:headerReference w:type="default" r:id="rId21"/>
      <w:footerReference w:type="default" r:id="rId22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9CD5E" w14:textId="77777777" w:rsidR="00102AF5" w:rsidRDefault="00102AF5">
      <w:pPr>
        <w:spacing w:line="240" w:lineRule="auto"/>
      </w:pPr>
      <w:r>
        <w:separator/>
      </w:r>
    </w:p>
  </w:endnote>
  <w:endnote w:type="continuationSeparator" w:id="0">
    <w:p w14:paraId="7B4BF282" w14:textId="77777777" w:rsidR="00102AF5" w:rsidRDefault="00102A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0B665DBC-7401-4448-98F1-C3AE60CB81F3}"/>
    <w:embedBold r:id="rId2" w:fontKey="{BF36E06D-A6FC-48D2-99B0-425AE44D526E}"/>
    <w:embedItalic r:id="rId3" w:fontKey="{D3A4F21A-5863-40B2-95CB-3E7346141CEF}"/>
    <w:embedBoldItalic r:id="rId4" w:fontKey="{F0AB4275-E7A1-4FA0-8D68-4778FE22024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801CA" w14:textId="77777777" w:rsidR="004843ED" w:rsidRDefault="00102AF5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2E780" w14:textId="77777777" w:rsidR="00102AF5" w:rsidRDefault="00102AF5">
      <w:pPr>
        <w:spacing w:line="240" w:lineRule="auto"/>
      </w:pPr>
      <w:r>
        <w:separator/>
      </w:r>
    </w:p>
  </w:footnote>
  <w:footnote w:type="continuationSeparator" w:id="0">
    <w:p w14:paraId="5F573B1B" w14:textId="77777777" w:rsidR="00102AF5" w:rsidRDefault="00102A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1A370" w14:textId="77777777" w:rsidR="004843ED" w:rsidRDefault="00102AF5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FF7495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340C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C02C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1E45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3077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AF88D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2EAC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E0E16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37E7C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EFDA2E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58062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140D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D0CB4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B12BF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0222D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A01B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92F5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ABEF9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5FC8DF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8806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F2A9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5E8F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32250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747B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54A0E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B253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7E4E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5168C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1BE6F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7ABC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6F43C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DE2D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48D7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E8CA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36FF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B606E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2B0AA5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58849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F2A9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624891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4644C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4E5E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24A6D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86F7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9380D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C7128C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9DC26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A8F0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78C8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B624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54F6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39221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1FCE2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1CB74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43ED"/>
    <w:rsid w:val="000F4785"/>
    <w:rsid w:val="00102AF5"/>
    <w:rsid w:val="003F74ED"/>
    <w:rsid w:val="004843ED"/>
    <w:rsid w:val="009F6BAB"/>
    <w:rsid w:val="00A566EC"/>
    <w:rsid w:val="00BD4AE9"/>
    <w:rsid w:val="00F5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6CB9F32"/>
  <w15:docId w15:val="{91E948FA-A622-453A-B97B-61570ABF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6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6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paragraph" w:customStyle="1" w:styleId="documentspanpaddedline">
    <w:name w:val="document_span_paddedline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paragraph" w:customStyle="1" w:styleId="documentulli">
    <w:name w:val="document_ul_li"/>
    <w:basedOn w:val="Normal"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table" w:customStyle="1" w:styleId="documentsectionTable">
    <w:name w:val="document_section Table"/>
    <w:basedOn w:val="TableNormal"/>
    <w:tblPr/>
  </w:style>
  <w:style w:type="character" w:customStyle="1" w:styleId="documentspanjobtitle">
    <w:name w:val="document_span_jobtitle"/>
    <w:basedOn w:val="DefaultParagraphFont"/>
    <w:rPr>
      <w:b/>
      <w:bCs/>
    </w:rPr>
  </w:style>
  <w:style w:type="character" w:customStyle="1" w:styleId="u">
    <w:name w:val="u"/>
    <w:basedOn w:val="DefaultParagraphFont"/>
    <w:rPr>
      <w:bdr w:val="none" w:sz="0" w:space="0" w:color="auto"/>
      <w:vertAlign w:val="baseline"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Sebastian DrozdEntry Level Software Developer</dc:title>
  <cp:lastModifiedBy>Sebastian Drozd</cp:lastModifiedBy>
  <cp:revision>30</cp:revision>
  <cp:lastPrinted>2021-06-12T14:33:00Z</cp:lastPrinted>
  <dcterms:created xsi:type="dcterms:W3CDTF">2021-06-12T14:33:00Z</dcterms:created>
  <dcterms:modified xsi:type="dcterms:W3CDTF">2021-06-12T14:41:00Z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f7e8abf4-87a8-40bd-8d1e-c92bc916ed65</vt:lpwstr>
  </property>
  <property fmtid="{D5CDD505-2E9C-101B-9397-08002B2CF9AE}" pid="3" name="x1ye=0">
    <vt:lpwstr>TFkAAB+LCAAAAAAABAAUmrWWw1AMBT/IhZlKMzO7MzNDHH/9Zos0KQx6ku7MSUgBRVGMQBkWR1mOh2gRpViCFmCM4QWSpgDpIYOHkJJ6yICKgMYrDppHf3aprRMaW18qWdNSIJzwkxMY8fCw0qqdCeYfcT5j7bxBoV8LFXyD77f9BKsYpGfMZ96X1H2hDNGJkzhVrepDAAHghtl7AavqFe4+50+XvAGrCdIUjTcDsQc+Go/lzmfiVW5H3AecJ7q</vt:lpwstr>
  </property>
  <property fmtid="{D5CDD505-2E9C-101B-9397-08002B2CF9AE}" pid="4" name="x1ye=1">
    <vt:lpwstr>mdOLguS1UxecI/AqVi8Vd7M8LPPX1XGWQxDfjIV+k7QizdfkgNienv5fLB+EE9d4pODoML+2JBBG/jvtxgf4TxW1p7DUZWttxNpmt27RbAtnn8dsVkuYeefV9hDrUuvI5cM+J9TcxxvYIS4Ebfam11ZsYoHf8gWH7ifmVXTIS61Ze14hPFWuOHTtcFo3TqRMI/SIqGyb28YBwEt0AxJQhc9Sj9SlZn8tMm2lZF6RLgW4SconiYBt7zA6UL+LSer</vt:lpwstr>
  </property>
  <property fmtid="{D5CDD505-2E9C-101B-9397-08002B2CF9AE}" pid="5" name="x1ye=10">
    <vt:lpwstr>a9np85F0hi2fbwBBEZtpouBgZuF5c32Kp2vpKxM51hRIkpUC1j2hT+zm55iDFg13OiuBXvSoZyZxJM5uNb28uqY68CJj5C4nbcVNmuuA27DcqetRtKuWvLGdNfdKF065ypXsVZ8yNjaPR2VjYVhICfYhYTTWu6i1pRnuDjBBCoAdVaQ0R/ksvGEoMz90Z/HTYiFC2mD+wXnY8XUei5H2ox7O34vgidsaGM5ngbhjoqsyWSyTtcHTZSM5sUukg20</vt:lpwstr>
  </property>
  <property fmtid="{D5CDD505-2E9C-101B-9397-08002B2CF9AE}" pid="6" name="x1ye=11">
    <vt:lpwstr>SDk4WSuOAmCHdDAeYfWc2m38TkYtGGi2ANeHmY+K5OG0m+tpsJzsQtpWUPukWeXhFUoF16uuGljKiVAIO1cEjjqa8pRt4+aphzydiCmnFPcrKKt4Ivsutm505fzO7UQWoM2Xzo/l/AJPDe+g/vnM6xkM4lmyTIQsSPtWKa7fj1db6Qp7rDXyYx2GA9g6vP5qwsBHt9pj9SCywAeRwmpmF08XJOfu1J9WZF6XjW+LexGCB6YNxKkDoGTK6UOlxrK</vt:lpwstr>
  </property>
  <property fmtid="{D5CDD505-2E9C-101B-9397-08002B2CF9AE}" pid="7" name="x1ye=12">
    <vt:lpwstr>Gwhxv6iFLA2/CT8I7YDWDVbOlrwzda5fy4Ot4kGVKoGVUulIAadNbA1yoF1BsSGcmQS3G2d+2DOK9lh/Ks8nxF+C5BcvaYBp3PteXXjhCTo/AJxoNgHRDX293FbZMpba9XM3rEuTNy7EXXYFRWV3AR2M5eGFNRkyDORXymwottUmy/GKmr9PbT5+nvBB/UxOFwZYqw6H8jmGCvV+vDEwS34TK74p9YdjLJMHzFnrxkSfHpjOSs6pFdvAK0jSEqd</vt:lpwstr>
  </property>
  <property fmtid="{D5CDD505-2E9C-101B-9397-08002B2CF9AE}" pid="8" name="x1ye=13">
    <vt:lpwstr>CwR7C+YC4XoavCt5hxXSk2Hi2Zdzx8yN5kdQgSrqGuPJlg6qFTX2RCYMhcTAlm9CrU3LYkmaqxq/pMzZcLVVURb9cpNa4nT+kDwtvQ29PBTtmUagxtc3MGHCz6B77fPJfIIMOyKx4GzNLoQbThtCO/gei7JtjqXwAlObAfX7jQLXCVMMPzyPrTxzlsJMbLQbzDGwhDnj3eC1uyulwdGegA98WDUDmeF6ZrxAuFdu1FjL5jzZ+lBpszOTmTkElKE</vt:lpwstr>
  </property>
  <property fmtid="{D5CDD505-2E9C-101B-9397-08002B2CF9AE}" pid="9" name="x1ye=14">
    <vt:lpwstr>4J7B9guWEtI47APNeLl9NHrXApxXwEieSf0/RmxWrxnMGKT8MjLdTHayofi19QE5EHW1Is39KyCC4dKmRh/QcwVY5LH143f2evfgqEVDI23pZ4CFanf+JGpoqb7n7ihg/UrO20w1fSsGZTvN3vaZTyKbsYk4QzCjwiNcEVUp+NxESYBRuKb8oY//5qPUGWmmO5QiMskbCC5t+CTqFAmdxDnJKMGJOcvsoSaktqP4sq0LPA2xHlqbQGc+/CS+ZkG</vt:lpwstr>
  </property>
  <property fmtid="{D5CDD505-2E9C-101B-9397-08002B2CF9AE}" pid="10" name="x1ye=15">
    <vt:lpwstr>Y6+cnA+q7x1WlDmadOTnny729+Bj82LCQvYD7cZK04mDYx2YYYkn6RoZoh7ZLS5rCQxHzzJ8ha+mHJ5KsF/lUNhcOKrsh9jPCuE/a3QJF5cBdgkEIZCxn1qiyPPEymYRGA6GJwFlEclAtuyxCnj2bgCZhtWKwZ8V7pAUyAhEbdOsllAtNPkxatEr6+junfhT/UWnrL+yBxLLa17jmtS2EZ6NM9lAovqVk75qOsVUwkZpfsiNsTnd2IiUmgyuLEw</vt:lpwstr>
  </property>
  <property fmtid="{D5CDD505-2E9C-101B-9397-08002B2CF9AE}" pid="11" name="x1ye=16">
    <vt:lpwstr>x2fKcFgCPXfmRG4gc8aUpFAkpZEaYtWegXBuFBD5AlmEaPi8AKrRfXwXHQ2gHVCfYQ7F1GDh+t1oNgJ4KjkB4maffMP8LlUekymBSN2euMInryBdkfLnJH6VJg1HWFDSsFfhGl1YDmoceEluieDAUWhF2mbHOs951kuC1YhfzcDthR+8ZRZlj+H68OBt/zjbtKtVZ4SEDxtzvB+sE8AEigc3zdblphwmLSZ2YAQfLB9tnwtF4Zr7jJfrK3LMcnN</vt:lpwstr>
  </property>
  <property fmtid="{D5CDD505-2E9C-101B-9397-08002B2CF9AE}" pid="12" name="x1ye=17">
    <vt:lpwstr>ThXV3Giad1iB6ye03U96M1a6WzDz726Xy7LN8cA5ZDurBp+qv8WbXnTYikWHoTuVkNjOYT8Cd8WG9xM/GgBch4UJwrV9nZyF8ZAE4bTubJyBJCyRItDwsJpvrUqHxzNmNKxCs0zpj1uct5Khwv0slIHC3LVL4uCCx3vb3N8Zgucaf6H17UKyaI1xVcLFULCnaEP2ilwvBtN7rMYXu/n3PRO0pjZ/ioISUxVB/F+rOwNmwcEFFjUHhfidD4437JT</vt:lpwstr>
  </property>
  <property fmtid="{D5CDD505-2E9C-101B-9397-08002B2CF9AE}" pid="13" name="x1ye=18">
    <vt:lpwstr>7KNIW8uMwcIQ3FFW3750kdLr6NiUi2SPwCfirm14liwlzFttEtwtkvC1SlDcQXxF7Qw6d9ynncn1MzattVV0ShjM/XQUBCgDrT4gMNilIqUTQiC8XnY+7TGHipP9iXwUwHhehkyH+pOh+gInBPfePUNoeLyQmVJ3iuMs76i6vwFWLSCRpGtMm2SwjlDONTUfn0kAc5Bt7u8a8gwEebANKzmADkBU+BqARWxYFMwsQ86dg83gUeYlEYYz4RLLR0u</vt:lpwstr>
  </property>
  <property fmtid="{D5CDD505-2E9C-101B-9397-08002B2CF9AE}" pid="14" name="x1ye=19">
    <vt:lpwstr>+zTP8J0N0GHg3l0tTvx2/6c3+/NbIqt/RURRcvz3Yi5Zg3w5AzyZkwROZoiXO3XrvJc91NpfEGFIVfx7kd7V5QoHWlbSuhzBBc8etnd+JfO5rqK9ybTi+NJdnEl6zYhU5WyBXdoTmFWOrNuQQOMupYs7UT8Cc9Su52MueURDaGohvuuiz+vGvkSB9egIqfmhUWZb38px28QVetk9QRcgsHQXzJ10wFlHyO3kzYWZ4ymZQ8Tvdxr6Cr+3kNOfPz1</vt:lpwstr>
  </property>
  <property fmtid="{D5CDD505-2E9C-101B-9397-08002B2CF9AE}" pid="15" name="x1ye=2">
    <vt:lpwstr>ppaCxoOqmIBqlIGEqPplrPmL9V+sUdGux/I31PYjEEMhr/JgqDQSDGPhOQ8uRmSxNPi4tn5keoW+BkX80DdTT9ev6e73tt+bqPu43+WaCbfVXMXeS0A8vtNU9VGBDN5QtLWii//UhFY5MtfeL4qwyQpbhSYqVqvsRW9mpS+mS5XQHs2xC0p2AJTu1rKOP6YAONvDS0+3Bjen54bKoAspQ+noWUF0ZmB8PbpNs0tpd+vb08YeMD5g+LuvcH1evg4</vt:lpwstr>
  </property>
  <property fmtid="{D5CDD505-2E9C-101B-9397-08002B2CF9AE}" pid="16" name="x1ye=20">
    <vt:lpwstr>/XFXKOhpp8tk6/Exk20sFV1ydYVj8LbamtNijJ4mU6HugeYLXqHUQ3+q4PGpSUG1r6YF46+qL74/ZsGav32Oepm7W8nhJdrjAdMW5tZHiMDMPl0MkIVIhBGpA2VR+uHJQGA4r5Utdetqxj2QxqssrqmE97FjY/U0DutCKD4x+qHvk70/CK9b8NORLOa5C6ACtvwNRRatPsmMxy4ev062nLrs1s9RaP7eDQfvw7e5fsysrojBa3eUcXv+laAoEeY</vt:lpwstr>
  </property>
  <property fmtid="{D5CDD505-2E9C-101B-9397-08002B2CF9AE}" pid="17" name="x1ye=21">
    <vt:lpwstr>xL+egxJYlVGpF5FSOfsArnLD4vL9bHHTQEMs7gNjbx2bEZAT37N1c/JiZorDyhAjn7lJ9CiPEVj6y+Lq//I3znjYHuiCIrpE0qoMUHLEufQpnoOZp2uXrmBgFUyyv4PY6Ht7ZVUXQTwyDrePoJYZ17mh+v9jiZUFdIg5ne1poLC2ZLLsLvICzku67j+wSYQbZ3aWyb9bYwmpuQ2UKNFD19MSgE9yt3axDiBPAtsHkhayazjrgBIAjCxAQeJe4ls</vt:lpwstr>
  </property>
  <property fmtid="{D5CDD505-2E9C-101B-9397-08002B2CF9AE}" pid="18" name="x1ye=22">
    <vt:lpwstr>yPRkrSwYddiuIwJOKACahIzlG3RlGW9QWSxoDQ4ZqbMcQoGWgsxOII7DHezHp3mscmkwiAYPxLQ7fzwwxgKefFVf0QdEdUGH/liD/rwKF4rqbRXbsMa6Eh+s39C6KRkWsSG94ULX2d4ju3B3U7xvxL5EeETUAaedZQA/PyYeY+e2ZsueSh4GitgsuFdWUrPJoGNOTw8oPueTknUlB6eO0ONSJNTPR7yVg9UKDp1r20ibN6g2vA2efJcqjn4Nbuv</vt:lpwstr>
  </property>
  <property fmtid="{D5CDD505-2E9C-101B-9397-08002B2CF9AE}" pid="19" name="x1ye=23">
    <vt:lpwstr>PGwOsoAz5Kr4D7pcQm4UDLHHMpZ06Hk7j6YbgD4Ql8gxhXsp6Wwxh8CNvtE+QTv2u1EnnTgUfMNJYHFcJ8E9bGCW8xFNimrc9nWBg0+zaauA8d82bXSfvPpjghVIhPRMlG3J+BHprQ54Rfewuq3G8zivZ4hisFNUnMgTuWgb0/jqsJO58spjdbme0KguDz97VPjFaxo5reFrJHHivO/i4Xf3wDHHlTN7mBzT/R6pxEfNxT1q6XPkZ0hpOAwa07V</vt:lpwstr>
  </property>
  <property fmtid="{D5CDD505-2E9C-101B-9397-08002B2CF9AE}" pid="20" name="x1ye=24">
    <vt:lpwstr>5CUjiBbdr1gZ2+KrJtajH0x+tjaEny+Y0tgAD+KVWkFPcAp4ghAEI5FVRLaIvn5+xo+WQURjS2n9U+SjL2bAg0OJD68HqHdHy+IK00lAQ/2m6ExVOoBEVvALTiTaG2lii25aNp3JWAd30wyvp2I9a2wcRiCOYbMP44/6b1bxAfdGKCCVjunQWSikQsK1r8uIT5EKhWWWIPVFqxoUE+kMH4Xo9D2o+apXzR4CBbb2dYLeewzEL8UIPW+MBrnXRww</vt:lpwstr>
  </property>
  <property fmtid="{D5CDD505-2E9C-101B-9397-08002B2CF9AE}" pid="21" name="x1ye=25">
    <vt:lpwstr>zw2skNdZjp3e43E/oABXVSdehbfTwflIShV+zJ0Rr3NCv/QMlob7d3VjuYYSBsV5U60Hi/58PBFdhu9rqtHjkrbc+259NnZQg8WNX9BDQbWLG72mpEcAyhKYLeMcVYdxzY/4GsC7ThpA0BMs4fNZ6/m7vJE8CWIHIzUEDxKIZpWdlP242lGuEBXbjetjBka0iZ+Nik6zTQsd8GJjm4n2heZAq5v5EqFeAR/B1RQse0J79GQYs4/BF4rDBWzjAzt</vt:lpwstr>
  </property>
  <property fmtid="{D5CDD505-2E9C-101B-9397-08002B2CF9AE}" pid="22" name="x1ye=26">
    <vt:lpwstr>/5Zy+q4OIbX2bFG4Y2e0jjp89+8Rx9uOb5KSNwCIemPFT0M5KrZ8my6uKLPuI+NaJdgw4bG34epH2hVTKO7rPaJk/Xy4oi0GD3o0hchQCLXuWkbBduMIbP0kLsuSrU/cqfTPt5tW3bjAGVsViXalet1B6KoHZerCz4qWTF/Q5l0GftvWJIx9CfC/m42cL19mDgeoawniLMgnhrwT1xK2q77BsNfxbAt1luTFT2So1/rlyHc++GhLFhw1Hnz44ab</vt:lpwstr>
  </property>
  <property fmtid="{D5CDD505-2E9C-101B-9397-08002B2CF9AE}" pid="23" name="x1ye=27">
    <vt:lpwstr>JdNATDs2OT3Tgwxg1YKAMHKVJNIr+PmegJMQn6kFiaBS/xdmE2KwVUbgy+UyRsABA+DwbduUpEaAXlsX58xrBDjkMNWSrvVBLQrf+vtgB0K4gidWYzosIhhMAKu5JqK6zXj0Msv180I3X/15AOZVwXd4rdRebJHh9pvc3OITYiAeHsvTdkaDrAIWP3dbcHLgOh6apcmEVgc7TrZIPYs8pFE8+ccU9cpqHWapBftXPSiMbIMOhSxye2bZqmWTE9s</vt:lpwstr>
  </property>
  <property fmtid="{D5CDD505-2E9C-101B-9397-08002B2CF9AE}" pid="24" name="x1ye=28">
    <vt:lpwstr>x4wWAVG75vD63bmjDKmyJxvO6SYEIkPv0YbWqjCZk3TMHbMleRa3+IL4FMBir533sXynVyKOenijX0JJXuq2bWPXJOXDx7oprsZpF0lyxjsbZ5V8A/rAH0oVxFOPijoxkrs5Xn8XCrrs904BCszaP2qmmV3d6YkOB9HkkN9vxRFOu+gtJ1XPE8Ux8CG9krgwC8TX46N6MAZLbtbpBySQSblMHCSYGP+tiPVgLU+HEW9UC/cpyu8lodQr50H4maC</vt:lpwstr>
  </property>
  <property fmtid="{D5CDD505-2E9C-101B-9397-08002B2CF9AE}" pid="25" name="x1ye=29">
    <vt:lpwstr>AFoDR46wyJD+oR5KJk8wvgRFOo6FFDOe61QwyY88/vPT95+WDjOwt22aBeuK17d7wRI1glC3QZUsvgIFGnw/HY2gzyNceVG9jUvLNDVJTgZcIB08vch1h361YoSxZxRpMEi2vIsFwSPcARu6bGW6Jb3iTSEFs74WumTv7znZnbBg+1Y+LTErzkLQvAFg/+W9v+SoGbxAzuvvjk75S7Y6RTKyEXNDvYwvXsjcLto0Q/JJA0DlAixAL5oZdmIJwMa</vt:lpwstr>
  </property>
  <property fmtid="{D5CDD505-2E9C-101B-9397-08002B2CF9AE}" pid="26" name="x1ye=3">
    <vt:lpwstr>SEv9mr6VEbtVu88B5so1ETEe57XDF68qNGInu+AdPDOX8G8v0Qu/l7Vp5MGb+b0o/GZ6/BsRzRrTo6iA/wqidYzR6rFSKuV0hrccMmkH/0EMI5eJ3YuduxLWgLwRaaSjj4Dd8VcwRVt8Hvuwa4CFqwKWa0NUAE9FiGvQ8wIIla+V0LoW2vX77scvxafvF6cJm1rzHUR9NL/xoc3SRAr6ZZ8ZtfYELiZio+btvYrUQWGNasGzZECs7jnfLnga3+J</vt:lpwstr>
  </property>
  <property fmtid="{D5CDD505-2E9C-101B-9397-08002B2CF9AE}" pid="27" name="x1ye=30">
    <vt:lpwstr>wkwkGEEbaMJfCvJuDs0QOuvNofZvOSIuVQEHCzB/nwWpFIXmgTE+2fYA1V5Fe50EbSjJY10KxO4+5mtQb64deuwA7eoX2k6W10PwofTHYeWRO9FAL+GjH1a8+BFv1ug6qQPDIeW0mRT0vPFl1lR6566+0BapnhEkcUUegEPGkrUAuQiJeaw+wNxMAnB1Op+0okVTi53TWY+xAdQW3PE990ho+ywmJoRzg5/mUeN0DMvRxmh8Y3AyBmJRsz68Ou/</vt:lpwstr>
  </property>
  <property fmtid="{D5CDD505-2E9C-101B-9397-08002B2CF9AE}" pid="28" name="x1ye=31">
    <vt:lpwstr>kzP/Wvrc3c4ze2yjSL3zD6l5mQk7m9py2G9ch0PrdesRAOkC7vtMpLBLGuBteyoq70rf8XYStE5BxvbBwPc6GrNolKCeLNCxBLU8/A31NJAvBWJlFNNfIJMfFHxy9mQOkloGkb3equPxJwXS/d7u00FZFsVUudiqniKm7H2xHKZAcxdpg8ccaMxJ2uHFd09B3G/NfVbQgLUxCnR3VVG3JAA/uo4CkvKyCBPpigNLBS8wcjw/kY5K3KOVLdvS6jf</vt:lpwstr>
  </property>
  <property fmtid="{D5CDD505-2E9C-101B-9397-08002B2CF9AE}" pid="29" name="x1ye=32">
    <vt:lpwstr>nkBTRGx/r9G5NPYRjalcRXZLDwNyijQhDQBLghFWxjEQYBk2QOMLXTbd6Xiu2KGubWUmY8bkBd+V1L5IjrVDNuVOqvg7ThQ2X3rpmlrS/dTiyYrnprBZP23bgut3PcuRuINLJKf+T6uoq/plPv6pOYsaOKp1+BJ7f6LNXb4tAfc6hRquYt/zWt/cyAq4ImACLwgnmN+0CiHxteEDFokCB7B2riG2pyl4Yg+XonxKfFSSnXM+H+mAN+XKaFGuuC7</vt:lpwstr>
  </property>
  <property fmtid="{D5CDD505-2E9C-101B-9397-08002B2CF9AE}" pid="30" name="x1ye=33">
    <vt:lpwstr>4W/7GsOI/22Wl4qLW6PPDWMNWmHhZ3PY75WuQ/5qXeqxc5ikbFoJg5ZMLAe+ymnF9dUAulhGrVvkLv32cfW2g1Rs6W5wtM8Iuvht4OuSdadZqgXDvG6B9a3mucYPQFEnqh8CC+yP4vHgRL34RzY06fbE0RDJPyEfznbt22J+h9bCvJkOj3gBueuLd02omtjBw9DJMANgcXCmKfuDWB9CXYw+0V4GSBbWznN0ox8YVjSEZzKRP/eJVVhncjj5qDd</vt:lpwstr>
  </property>
  <property fmtid="{D5CDD505-2E9C-101B-9397-08002B2CF9AE}" pid="31" name="x1ye=34">
    <vt:lpwstr>o/EHFs+VPylyYKsPJ4mQ2wsCd80KRB5C9gkQ4aF7wbWvEhd0M9k77kTYATTv7j7ZhX/lIwjczyCXUEZ7GxjdmoIb5P1w8aG8J71hBQrbvkWextjodn9zoy8A7V01aTEYaJeDC+pIFfwRe6nfQ6PgpDJY3Npc8h60pFRoak/JmE7wWU4iuDAT9nKDE9nTqWofCdlOmMuUW2ogCXkoKgU2Xor9PXZOMShT0y++pT0nJbjyig9r0ixAWTh7IWeHz5m</vt:lpwstr>
  </property>
  <property fmtid="{D5CDD505-2E9C-101B-9397-08002B2CF9AE}" pid="32" name="x1ye=35">
    <vt:lpwstr>dr2ZwSPi4wNjbYmPFEm/JWQuAeQKE/oeD12wNX7R3yFcSlXgLHGEfQTjXnANZzrUL8TBiXPy7QRB5PVX65SEq7cgwGat0FFfO6no/hZ6JU4BLu9qMOcZbNPRibGfgAdDKr7AXKpSRvljuHemKQJpsqT2yzJZ6asbzIFqmF1IcumoZzKn2ELTpBhsyJRaQcZn2ZNca1UYH7AXeQShFHK+m2jT8tznNUB3vKRcfRA7owXlKUOCPWq5Hr5zGsW7DmK</vt:lpwstr>
  </property>
  <property fmtid="{D5CDD505-2E9C-101B-9397-08002B2CF9AE}" pid="33" name="x1ye=36">
    <vt:lpwstr>l/eHziJGAASrTeFPk23YfHHdlErjlV51QgYzYn3n8OaVEXZXsOaCIh1xsm8EL6XaF5McEc0TBG0bc/7u0gyc6jR1H9k6ndMIcKCUTsqroDosC8cvF3yJPz5aQcpRFcrSARHXxlmY8PirrenELfmkLZziQi+WvMB84qWnUVZkNsYMKByPgSnx3VrRVwptUctlY2Zpfr2DkOYEuNAMk/KsJc0aEn3d1E7PCrRb+cxO7yRy+RThKEzPOyj0i+zIr2B</vt:lpwstr>
  </property>
  <property fmtid="{D5CDD505-2E9C-101B-9397-08002B2CF9AE}" pid="34" name="x1ye=37">
    <vt:lpwstr>v6GOSuMT3HXjCNVA7W6KdCEmta8GfZMm/NlHhQV/HsR1d062cfWTJZb2u1kpCl4/bprLPB8fcwKl51qFfr6z7qBL2PxW9EmO2Plm1RNG2w9U7nrVE7vQFrmrFqcRGsU9kf+YtN8VvuUUS01J8g4biD6EZiSp5s3QIMAg+XA/4tDHCPZyR88GWH76YFAiZcN0Qsc9T+6YksJ917/ZH0L9BvwzRKyuGwAuG5uCPwLa5d3sh7gqy+DX4HBqOKg6JU4</vt:lpwstr>
  </property>
  <property fmtid="{D5CDD505-2E9C-101B-9397-08002B2CF9AE}" pid="35" name="x1ye=38">
    <vt:lpwstr>lHh2z20F1CZhxZubbIyrVK+/WSs/kPvXFoATo8GXMfw1/kdbtg1jLQbD5P0NS8PdAAO8VhgLgey+vF6kV3aKmTyq5g3A/N0A7T4HnPweXUPPG4hCKwpGaknbQNXcTFVsWXeAOlAfGQUGhA2lt8JTuQfAbhU2TYYGOgFzV6KbTwWEtfEcl8I/wkeNQEHPHbkZn+xfyymfVZ4MhFan7npAfhIWjhfe8+W1xANm5txbRC1h682DGNnwVvRzntTcAaD</vt:lpwstr>
  </property>
  <property fmtid="{D5CDD505-2E9C-101B-9397-08002B2CF9AE}" pid="36" name="x1ye=39">
    <vt:lpwstr>ofoCkAJfUQ5sw3nF9ktWZn0dHiC5hUKeR2XhixuVO7sU9YyXiYWWG8NGmaGOfX5A0iD1n4nTePrTPz2ZLFa/hzFstHzOclpmO3JBFKJyycpQVhaU/WYYNuDZ02lsDUTh3KxJ4At3NxK0mkX3vRbDVOZt2rg30Yz3gaM+SL7XAzYL92kExwdN21GG96edF99YBJOLxEy+AJ7nQ2vUGULl3N3hroU1HnM1n6xVSrYPHF2o5hKetjc6XtGrfOIYR6r</vt:lpwstr>
  </property>
  <property fmtid="{D5CDD505-2E9C-101B-9397-08002B2CF9AE}" pid="37" name="x1ye=4">
    <vt:lpwstr>Obif2UoQYv9SRN3wo7FbUP9JjpxHl9cgOHlzNx2GNpTYXkd+aEgGWdfO3xDVz25zaOMDvBCP4mOU3NuZma1kGaobT51qfxalmL+1ltZB6sa0o+f+9uoWL06KewMuybE1+/Gca70khCSYJQFujujDCQQ/htpNH+bkfVMBLerikSfWPKdyql8b3r9d4KbxadaAwhVbXh15Z8nFNNqu8I4tvjT8BfO4ZE2j4uXPaUeVvbDe1SyZKPJiVqQDE7uVfbk</vt:lpwstr>
  </property>
  <property fmtid="{D5CDD505-2E9C-101B-9397-08002B2CF9AE}" pid="38" name="x1ye=40">
    <vt:lpwstr>5I59rQevpuff0sMHH4/MQ9hM1+6FBRQ4DdEN4JDZQDcmpgTmqP1pY0amepCs44RBpOjLBGwpczAYbXDB9fUZkmi4xn+qhjAZLTeIuqLLPCUzgOcB4ma91k/Z/PGUDx9bCWM5u8bPgggcDxvrGLtB6WtJjFLSl3Rz/refVPU2pmn5OY7TXWCroFg2JJn/mBgyP9RCG3gv1d3PRJIA7Xgcdd/37l8H1Sb7PYninUZWiUIUCIO7t4uooKFEUhEd9Jj</vt:lpwstr>
  </property>
  <property fmtid="{D5CDD505-2E9C-101B-9397-08002B2CF9AE}" pid="39" name="x1ye=41">
    <vt:lpwstr>lGdUURP1ykpSPDGOeIzyM4kXpwQsA6lvHCSLOSPpD0RihlX/z24A2kFbJ9X1FIAIq18xHlOEhYfI7gvfJWxwEjfx2sNDlYg5rMwwuYkboRY9uX6mD5B8KsdXvzbHX5wLWR/rkd5JXRjYaL4ZHwn2b+K29c/pFyYoCHAN/LziME2wo9dM8C3dFnkWKEB9gKq61Hk2Ot8h0t/eNoEX4xklBa+ticC0RY/NUCMl+oOXdk/pIHglEhwy8IpsmttwIzh</vt:lpwstr>
  </property>
  <property fmtid="{D5CDD505-2E9C-101B-9397-08002B2CF9AE}" pid="40" name="x1ye=42">
    <vt:lpwstr>huSXYOP3X4xujXvJbsLEIxWgSXaPHFpy5OUr0+72TfE03PxzTPMTJtpX4TNukerpEBg9zFbzW6eT2oFRwi3pzp5wWBw25r4eavVgxRzdHziHX6XTNhhz0lSdDpG0dT2AnqChVzTB36zHLHAkWtP62bThhuToCbKgMrVoSEPJnutnw0EqAavHO8TmljhFjpiR/yr7+UPPB0V1SoaPUL+lpfbL9mQ1k+JUumLt1hZtPwQshXoUt4kTVKzn5OZ6BXI</vt:lpwstr>
  </property>
  <property fmtid="{D5CDD505-2E9C-101B-9397-08002B2CF9AE}" pid="41" name="x1ye=43">
    <vt:lpwstr>ksyv2QpIaObFQ9Royv6atOXSejRr7awIlvPutGvGOoUE75dpyLohH8N8CWnp82YAFSq57soAONkg74g7zKuTbt5lsSnhwNqnp4oFoxC4tw8QEaiYP9TuHdfExGRQdW91B+SgTVKzYflESNN9Hcz/lrfnnrqmPDfFogUbe0leNLxuPvUYSFIP1vhfrrGr1v4ZV0QQKhzvcNm+YDwfomkrdfEhwm4XesRniQQDE04wb6tYNO+X681lNDvGebbtlKO</vt:lpwstr>
  </property>
  <property fmtid="{D5CDD505-2E9C-101B-9397-08002B2CF9AE}" pid="42" name="x1ye=44">
    <vt:lpwstr>IQJB8tkd/pC0P1sOkAbOu04FUKpI2/G9bn51IFVVtz/Cb4Be9PN7Z4Ogjhoz+uZlF6y8fEzhXp2ga+u4vNsAP73g0nEG5o5dcVc77eyOpvvc2b+mZdGLY/9XSYA9krsEZ/v+uNfXYmZ0vmeAAaVblE97aOivw0itP+o8oUrZsTih6nM1iDLOH9L34vVjM/3oLjEWn/mnEyQK+T4nryFqqaebiaHsb1F9ybrckW4cWHEWvV8EdJ+HRrRFVlEyrTk</vt:lpwstr>
  </property>
  <property fmtid="{D5CDD505-2E9C-101B-9397-08002B2CF9AE}" pid="43" name="x1ye=45">
    <vt:lpwstr>8+jHRQQA+S658lNQfPfZ+RgXhsVAHWskF9nMfBL3fhbj8rP3QHMt3kSI/eYF+i7L+3DMagsaur+6jZXpB9JqTdsHyq7wHe/bvsCF5T7hlQWH/W8r38iCG2iIQPxKPey9pWEBRJwnP5f9fG2pIEtkHzZSckXdijKi2sZJBbiIto8P2O6vmMaGmiaKb0l+WS355cS3hkweT9AhVJlMkNqp6/B12CE/7DaVWMJ4VQafiPCWbWqzfknoGShTHPBtSzq</vt:lpwstr>
  </property>
  <property fmtid="{D5CDD505-2E9C-101B-9397-08002B2CF9AE}" pid="44" name="x1ye=46">
    <vt:lpwstr>bKcLPsfVJuPmZIgt9gwifnpGcsqPmMvofMOZEKv3slClNi7pqD704cWNn8hNyN9EoWfCt7nHSsuxl4cLF9pupHjM+3c50NYXfkgw6Kz6r3jbTRb4VQHUDnPzbuQ31Vv9neoMfSSucBvJ1MSOX5cO5Jm0xIiaSH9y4FvEX2/qL9fBmu6GtNQAqc5BDiW3VgF1cvo/lN33Xj/pO3UGM8gKAjR5ayhfzM4WyAafD/3+GvOt5njsfoAC+YRHQ0C7KLB</vt:lpwstr>
  </property>
  <property fmtid="{D5CDD505-2E9C-101B-9397-08002B2CF9AE}" pid="45" name="x1ye=47">
    <vt:lpwstr>SqIGs7d0pK8lqJBR7pCrJGnOzW11l/3tR1KhC92P6WA/V0jTGTEoXoNURjMY7HhbmbKn91CTGrG331w2cNy4kXV1ewJ4wIzDBC4aglxUQSJ7VD6Pl4OnkuioYYPjcbuy0XjQqE30mPcwxOtDPz9QTBJbg6Bt9wAXT/nnXmLGbi4m2L8vPb3qc/8yBD2iV2cMjHWVYJiwNCwleapklXMPKhD4k2WjNy5XdMjA00IvbW6L3aV3Q7E7uEMP65hgyf5</vt:lpwstr>
  </property>
  <property fmtid="{D5CDD505-2E9C-101B-9397-08002B2CF9AE}" pid="46" name="x1ye=48">
    <vt:lpwstr>6bzqx+3TRKrXPT00MAHLqkSQk87H2nflYdxYvfk1EamC6+iDp/uevJh+SxWdqLYUNdBoLD5hzigGVegKRsG0/bA93CciYi4hExDYNMA4Lx+Ryql3a/zcH7rMj/cQyS9CNXgr6kJ19HgEtEqDRH29iOTBkFV6miWF1BLNo1fMHBKOfnniahYa+FlouLVaGMvHihAtVijU9/l8QLkVSZCpF/YwQ4BCEwPaVUSMyed8RFYwj/hqN4qSbmuABv14pxk</vt:lpwstr>
  </property>
  <property fmtid="{D5CDD505-2E9C-101B-9397-08002B2CF9AE}" pid="47" name="x1ye=49">
    <vt:lpwstr>rvvUifPBAcEljsOefZ5npUZb86pLsde/mPmEVbgLwbDRu2b5ccoLol50wSoi4Alt9olB4sZ8tzIIWEQdpof3BnQVPSWxLmEVaUEBZtt+E4dcvruubeg/TvsD3fkoTRIXKKErjB0zHHp/UedOuo3bDw/G1TNpzsX9FnuOrTz1D1w2sLmwrQPFoV/URQ/qT5UB3Y8l4z8/XAe6WVK8+76fIJ3c3o9q6IPm5Cnw1mo9OkGVvJxOcNPp+SyTHh+g8VC</vt:lpwstr>
  </property>
  <property fmtid="{D5CDD505-2E9C-101B-9397-08002B2CF9AE}" pid="48" name="x1ye=5">
    <vt:lpwstr>801L71W9WXtLnmqf80hTfT5p0QHbcLr6Yr5QsHSbwfDlR1NXhyisNSVlVqA3r3xuKn9C8YfFdCz2WVQuJsEFbqwf0rKLehk13prs91ZmHg45E/EeXpA1eZETLHZE0u5b0uK/5Bs39HVnlHvTbIvn2bEDt4EupUzfkWvMZm7kiZVuyNPFMCd3wItheUHtSQGHGIOdTOK5v3BB5zZDlGAUHPxW5P9ow0iFuZxjQeDoOJdm2TIH6xXwlhNE4CmZyQq</vt:lpwstr>
  </property>
  <property fmtid="{D5CDD505-2E9C-101B-9397-08002B2CF9AE}" pid="49" name="x1ye=50">
    <vt:lpwstr>Ae+Jxbhj6rR9WfLuMW6JcWwcSfFe5He97RKPLRzoCkR+uliGwpdC0rPpcQtVMR+R+02eHFL3TkPVkm9lXCHisYwNv6UtSqKIVAbILzGbdSCdwqqA8Y/vEfo/7A4zvBzNKmvkMpNXM5qWonC9AZrvjsSWy9WwFgRFt6njzMJyN1pYcJz60LgBFBVlChz+0WcBw+EPnzjPRbcKPssJ6xihrOxt6BPTwQBOf7Za9lzT/3PRdlGUZt8/N+NgONkKvee</vt:lpwstr>
  </property>
  <property fmtid="{D5CDD505-2E9C-101B-9397-08002B2CF9AE}" pid="50" name="x1ye=51">
    <vt:lpwstr>rN4mq1nwTWDSuVsAX4Uqza+X7LiltUmtem3QMBx+ZeBK/f06nK/xRFmoSVHJWPB3bDpFRC/r5vUK4+ERF2xrao7N+5iZB3zTAyoOqq6Xdr6xCdBiDTt8+UzBIpGjuLi68sHanG6lONVgXraEFIRNzVMXV7MDNkozStIvEPm+u1pftUJb1pjvO1NRf1B3SFfMZgIaPzOlfNznfPWLa9npqyuSLhuVcCunjf8SNbV/Z7gR1rjvu1+ACmdnWXLj5bN</vt:lpwstr>
  </property>
  <property fmtid="{D5CDD505-2E9C-101B-9397-08002B2CF9AE}" pid="51" name="x1ye=52">
    <vt:lpwstr>et/FNTD57Nk69hclUO8UZyqEzyF4HvOeSy2SKE9+nq+bfg9bvCvrQNP5ao9+4ZzVHeeNtXcSVm2TcXWoms8woXmktoPhK/+I0Y9IpmftE90Kfgrpd0gFBET5vKj2eOZE7xPJ384v26WOiwyGqDonnPQrnSK68/hvPvRh7LOHAECDJyqD/+oRr0yTWDmm8As0I5ESEQxNftgbHGxfkGlCCzeQ9wfzuaYaO3lowYdQTPSkPNSec/X6QdqLtTQlN1S</vt:lpwstr>
  </property>
  <property fmtid="{D5CDD505-2E9C-101B-9397-08002B2CF9AE}" pid="52" name="x1ye=53">
    <vt:lpwstr>fuNOme4bHa4RGe6Dmcz2DsBekFJRobTYVQcj24+yIhlaLuuPxh58nlPZqhdsS/lLj6QQPX8eJqdM+FkAhYjnej4Val2XKsN7F5eDoJ34khRqXdw/Wdo/6mE88EStzxCp/8iXFH4L01veEnEY+NO49KR3bJkJpB8YplyCrX+W34vRm0N638J/DXpRsNWaK2crGb7PlorxRWkfNnGvHFzhrG7n6eQFO+qFvLj43dB07O673DyMwr7LUjNt8hmTZu2</vt:lpwstr>
  </property>
  <property fmtid="{D5CDD505-2E9C-101B-9397-08002B2CF9AE}" pid="53" name="x1ye=54">
    <vt:lpwstr>Yq4+NIOfszWZfjYMTD39sodNSEGvrEhSs2P5DRQuFnU9SyEzcfQb2ey70p3VhNU+wuWXqAMA66vUobdIvWWWIe5ulZ9cxdvrI8PnCulf0O6kEfXaRNa5FJQl2k/D1AnH1zxjEUOw6LaujF5Gy+i95iKZzS985Y0+fKHNdwN4QGpwJClRK2XU7Hx0fVku8KooE1m25mDxRXSUT/Uw8+0zqcqn7+6QYbhTh3ANs4KEwBnkom5qyz6guArsgugpHWk</vt:lpwstr>
  </property>
  <property fmtid="{D5CDD505-2E9C-101B-9397-08002B2CF9AE}" pid="54" name="x1ye=55">
    <vt:lpwstr>LKe2NrW7wWVNGHUJDK9c7bTW7gK8F780AA2POUxiiHmA/Y028ysF7Z0wzDtGg5sgEhZ1LObUXUuv8kcgrl4F9Bw056c26b3nyWuOIBWCFGZ+6iJKPb/H26pLnypMuRK+REDvtMC3+QteQcftiTG/f7lGGgmcY06iwmYIC1OO/ayqpUBFmINnyCsua8N3gSuUa1iNav6y+GGql+mcrpn8n8ObpQ9G4a+0Ax8ltiUBuK553fcEobb0GJ95BT8SpAQ</vt:lpwstr>
  </property>
  <property fmtid="{D5CDD505-2E9C-101B-9397-08002B2CF9AE}" pid="55" name="x1ye=56">
    <vt:lpwstr>YRDp9Ky4g9Xi9bYX57rzmjzAqgVKY5hrSHIj9GZm0wEYp+dD4AbfnF8Dv5KjllxGG1ddbPZSforYJWKDgtYPEETCFtKPUpT0Yy1MD/m03TtgwVXv2+Ffm6zw44zSLM9Y0WW2y7MJTak8AAuJiuM7ehjKXtdtx+wFbY8acZBN6REo7D5nv1t+fkelVioj2Q9HfORXh8G2I7evtjKuVVNy4pv5dr2ysnqz9KJl9R3Y2WhJBzzjuk2yMIZJxIBiBWL</vt:lpwstr>
  </property>
  <property fmtid="{D5CDD505-2E9C-101B-9397-08002B2CF9AE}" pid="56" name="x1ye=57">
    <vt:lpwstr>ftsUQFHLNAej5l886onjyTLQLiRm6nBzj2ml0+9zxdVIDMdvSkKYdZyD8tLhMrAdISuYNkMNkRvqMJ2I3u34LKt+f1KVkee70w+NgI27WuNq03F1YfhcvM2v8cF7pXW2M7V1e2nJkc1bVM+WMk08UC0cMe9eGySjfQ7OehQAG8h9aYCFlELfrTuvy4aaLX521CbAGhIWrThc3WgUEjRYlHPtvnTSX34vCfjKE9KXL6mChU1xB6tQTNLTQznNv5T</vt:lpwstr>
  </property>
  <property fmtid="{D5CDD505-2E9C-101B-9397-08002B2CF9AE}" pid="57" name="x1ye=58">
    <vt:lpwstr>wsX7rI7a0+XsPSujqpkjdIjiviyxTfD5LrMLV8G5FGYG83hV+D04+4Xj32EZOnjsY7Rb3vqhyT0f4ii9dPOn6fioXrdH8w4PfotvD7akgbbmXXR7014AyZggtEmZpv7VOi7yB0uNDL/TxN7D2W9kiTzNJkgz19r8VbSRySpbEOf5btTHLua7CQAgr1sX5FYVneU1N4zC3XxPg2OLIZzfIwIl+DhLIHs4xmMefVaYjlB6cuKtY6lEy5G+MoO5nuJ</vt:lpwstr>
  </property>
  <property fmtid="{D5CDD505-2E9C-101B-9397-08002B2CF9AE}" pid="58" name="x1ye=59">
    <vt:lpwstr>fP2z9sJ1bcs0eT64W76FxG9bY2xm8k5d0+Y6ZHnfsktyyzu4ExClrGc9AQL+tcO6bLNeBXduFPfKqnqdApk7e0l9LYLodGahxlHnkmzS/Le0Afn0o9Mpq3E7+6HWoLkw8JNvxfCnnTTb0660ROV7wa6TeWJS7EJCLAgNB5qlWLWQXHJV7DsOntEzhq4aadJzGd8IiB2uzshW6af1OaRrU6OthG8cL58l8quvjukOf5xfybqG53UHUyVu3PUshp6</vt:lpwstr>
  </property>
  <property fmtid="{D5CDD505-2E9C-101B-9397-08002B2CF9AE}" pid="59" name="x1ye=6">
    <vt:lpwstr>mz37Fr2ayUXI0+Kis1e19D7KR2MlMlt2FH1LmjnANozkuIv9t38mlM/MZ0X6iTtzou0+iWh0ocKF4pMUTpK44LCtXTcZfrGxlhmZCdH6jXvHuWNKG9OeYqBj9nfusFjk7tOKl2DE9oz/ojiI5gowhPhNnsyYKz3cCXRqWrL87ITOHrU21K9rUWn1qKvWTCMjIHtRF13BQJ+eNiG0OA5XCikxNAiuA4QI7xcHPCnyxoHFUlrmsC5SXTo0vUzwOte</vt:lpwstr>
  </property>
  <property fmtid="{D5CDD505-2E9C-101B-9397-08002B2CF9AE}" pid="60" name="x1ye=60">
    <vt:lpwstr>bNTvRa6DkoBzk1bGSI35JiwD2zZPpfOU8Flbb9DoXxPj8JV0NkYmrnR1rNXq5OonuZlwgjBdMULrpaecJDkqLEgRnFUyRjKTPw7amiiLvPWbfVH/zvyu0+GIRYqflH8YPxKn7JuyFH1PYt3myDrr7G8fskGEzE3+EFtpL7yxB/NVmSrhnVq4Hl+BiMuLPqBy+ZVHh7S9TdYsElWsfDT/mA/fVNDwXpxD0BTfLxZd6Q4vMJ+lKGCZv9efYjnPech</vt:lpwstr>
  </property>
  <property fmtid="{D5CDD505-2E9C-101B-9397-08002B2CF9AE}" pid="61" name="x1ye=61">
    <vt:lpwstr>w+TFR9G5lbYX259EpC4npo12TlG6zRkv6MVdKb5nHyka+HosvUEF0TdejXfKe7SzsAykX2GbuMyKsDLJd5rUbJh1HfH/TJfMOp6lSTfYNbVRa5S69tZYRjaf+tgSwYyqQL8Ne41sm9eRyaU3jEcQkmmp/uX7i24IwMIc8P0gqADV/EmoGDWJrYL+lMv8KKI8NVNOSFGgfyXxEyr5aPYeimKQ28ft79ulETZP6Hc221JqLeNuZbUAYcbo6fChnQ3</vt:lpwstr>
  </property>
  <property fmtid="{D5CDD505-2E9C-101B-9397-08002B2CF9AE}" pid="62" name="x1ye=62">
    <vt:lpwstr>N2dyihu84LRkQ4NwkkQgjs8Y8IqAm+cyRlPhbk7i41NoptidNmmYc+QLhIBOmS/U2MH8m/8qzesZJoy57pe/1KHUOrBEiZEYBJngwcBfAVWDCe/XkMT6FdQRLyj0KHlxflv7bFawrAkFus9jbC2sULq9UNGwY70Dr+SQNjmXkKwt9ygh4mXy9/KtJJWGD7t40w4kqpKjyWB3nVPOtXdIk23ck8JPwwgnrty5M+sI5L7u9qvBOVs8gxYBRKJv0KF</vt:lpwstr>
  </property>
  <property fmtid="{D5CDD505-2E9C-101B-9397-08002B2CF9AE}" pid="63" name="x1ye=63">
    <vt:lpwstr>mMt48yn9Pakmis5dO6iq1RPvhkDl4EvJVk00kdR4Q1S99gTAtgQk8akPGH2JoBRy3Gc02Ru1el6HFvBM8VCPmN396V9adnh3F2oAtTtblA4sJ+aXKQfm5B9xENfWPSkHUmAQ/4J77xRCuxlayeB/g68swn0JQr5kskmAAzq9IZdC6gJ85t74l420lBrP5sJ3NtYUK4Q/K/bUvw81D9dgPUgCv0Vwgv5G9i7fQ4L9mLVXWteZBRhBjV59WsbxG22</vt:lpwstr>
  </property>
  <property fmtid="{D5CDD505-2E9C-101B-9397-08002B2CF9AE}" pid="64" name="x1ye=64">
    <vt:lpwstr>1iNsRIWp3U+gGJXJOwOGMExzAw4VcVkfO2VNEysOdSPez5aj6nSo9z72rnvA9PNZk+yLOD/H53m+YgEHlejsu4u50m2mafZ2RakHUX4/IJAhBbZX9YJCCZ/lHgJO8C4nUutFH/btP+BN/cIlhFxfODD9FxS81SeVKuqnpBAIVksC2cBQZLyHRiic8KDDtGFjHQN9geb+LeqbOEFRQEWe1pMK23wtRzmyDM6Jtshvc+dMQ0EoGHxcu4pnq9WmN5u</vt:lpwstr>
  </property>
  <property fmtid="{D5CDD505-2E9C-101B-9397-08002B2CF9AE}" pid="65" name="x1ye=65">
    <vt:lpwstr>iBgMwGoU2eod0EoLa5OuDhP8bl2NLxv43QPQxOIlkhuY4Mb+gKZJdSqfRwhtJQzkmeCr+biodVwm5FIoGazAFrWLjZ8l3or8s5IaMI4h2fcdCQWkQvnJbFridn7ow2BwHQBvckdvcqDYYHrn6pE1xwTZIxFLJx1lYDcbRe4/J8kQFe7CxIYuUWyjitHWOsjKiR1KbKdE0MK/L+CMFlxYZaKKKIbF25IjIEhPcgW3cpJWEoAu6wC1eazFsFUVB5n</vt:lpwstr>
  </property>
  <property fmtid="{D5CDD505-2E9C-101B-9397-08002B2CF9AE}" pid="66" name="x1ye=66">
    <vt:lpwstr>L4iojpVXxwOHQkIaazQAojQELWTY7vgH1wLNBZBm5Jq0G/IDkGtMd97LGMN1/rk+4X22G3lPtx3QPVBF2OAMoynPqP80yr16xCzaggPLNjGCZfE79ALd/KT5F6tsyyjxPu+PtZe1zQPnR69vqXwPhGFaDAONDSasXt/WmdEeKdlRKIRZ4KnMNn91ehWSTNCsVgdEEMgMYHb4B74zpr3N1X//h3cFNJTs5XddPUoZd6/fbvA/ovFCCUTKGEd4Snp</vt:lpwstr>
  </property>
  <property fmtid="{D5CDD505-2E9C-101B-9397-08002B2CF9AE}" pid="67" name="x1ye=67">
    <vt:lpwstr>RZd6InIZ+tkYosmhVxuqJOTfbBoTijnSKCrRDOBoB89ismsANZ5kWL9F0PLh4Fbe9KdmtXTrEO6UaO3ZvMdGJIOFvGKHSmVcSAVumfjXpCbFpfoJZe7ivpgD5Hp7i2mrsOUifSuPSkWDugl7tn2VbZoqA+dzUYbg1dCn2HaUhoGH5L87cljlKNuMMFLKPtkzd+xaC/8b42CvP05zQnayZlt5GI9Bz6QjB/3zjJi4yA8MoI19XJvCtBRnnYs+RM9</vt:lpwstr>
  </property>
  <property fmtid="{D5CDD505-2E9C-101B-9397-08002B2CF9AE}" pid="68" name="x1ye=68">
    <vt:lpwstr>xspRNBIiUSri19fNaGr4JdvJ6KJOxT59aV2Gqf7eW9fi1E0X3fO1sJ92Ewj98hOkMBrknlTLusKrgoAh5lgAY2Sk607p1YXg6A3zfzAW4q/uIG8bvi6SQveSc5voseWwowqO54BKbpCMpdrsHAx8slWLOMSL5BATiLZCDK9phGt2AiSxSn7ksTHkI0AgRjq/NhcGNPer1XMNzxinYVYXJkQuMqmRtu/ovZeQdGPB9DYAr64rQcV+hEx+zN1GclF</vt:lpwstr>
  </property>
  <property fmtid="{D5CDD505-2E9C-101B-9397-08002B2CF9AE}" pid="69" name="x1ye=69">
    <vt:lpwstr>+FehjMJkiYopYs132Yt5dPh4W0gNmNcMlkCKqC5+oMTnkXtB02b+nu9IJTwfw7L3K7tUIX8YZhZlQNbyxqJu1bAfgMgRvFZfuAsAycO/EBrPeYbNah1ttMh0+1IGIDBi2cpqCZc/AKgksBCoqC6bw/mSBaPA4T7j9uHcGb6Ww47CdiFdu7VmemJo7DQ7zVwaVmV1aKLuAMJdlDUBkW0D32FMvaZCiENgatrY/Z6Nyl3pLtuKplaHxYKf8NsSnOn</vt:lpwstr>
  </property>
  <property fmtid="{D5CDD505-2E9C-101B-9397-08002B2CF9AE}" pid="70" name="x1ye=7">
    <vt:lpwstr>ZcOvPcFqNcC6a0/sYgrUbbFwAi82y761Cb87aiZ5TIfu4tv23443PedPXCUSWTL5UQAy75Co4GVS8JcvDbWzlYV//uk8aymPoDf1XxzEGuPx/bSg/jiaDNsL5aV667Ufh3c9TaTwE3C9ES/O0TG0Buo9bhIh3VH571KLcSpl199scGQGOjseQK7MlhIvizQ7upneFdulEROquU3cswPsfeb07raUdCxU5+/zkp6vU9/mRDUPluytuHhzgSh1Zar</vt:lpwstr>
  </property>
  <property fmtid="{D5CDD505-2E9C-101B-9397-08002B2CF9AE}" pid="71" name="x1ye=70">
    <vt:lpwstr>XYbAX1+wiDtCbGQ0CRiGxUseAr/lDXI4ijmnCR2qnIqqImuGbNE9JxjrWLHUA9gplK9QMWOvoa6g9EyQR2k3gPp+uOlXLcuRvqUyOvul7SoMGSD3FZ4Oi3QecGLIssOhKY672glTrWa7etQDG9sm4BE2KQZtYTQI+PKDRv8vl2aiBYrRzmQFYhURn7ufKdS7A0AX/6xxZ5ankJx+6/J1yUR4En/PMKyqerBdGUyfAbL4Oyls82E0NyT3V9gAWM6</vt:lpwstr>
  </property>
  <property fmtid="{D5CDD505-2E9C-101B-9397-08002B2CF9AE}" pid="72" name="x1ye=71">
    <vt:lpwstr>UMFcm8lRzaXCaIeD3zsq61ct5kzfXCbn1hsbViYVkGyIFYAe8+cDBFldlqcYI3fDdX5ref53ADRqfa5/rpqZF1rr97r1/LV59sqUW/tR3NRWQ+0kxCk3acWrRAK84I3LGtVcHKnCxLTz5Ax0ZjxNh3J2Z/4q270OeKVcQnsAStom16TIO2SOB3W2YwaoozdoiD3dXe1l/FZpQhBYvwdFQ/8ybMhjabvFhvHulXbA1VGE/NL2fsmk3UYk+4eUApW</vt:lpwstr>
  </property>
  <property fmtid="{D5CDD505-2E9C-101B-9397-08002B2CF9AE}" pid="73" name="x1ye=72">
    <vt:lpwstr>CxO82fiI68KzBGLuLMazmbZtkjMp6Wy+jHBxIjj+U265M56CZiFJzxNM6/iKFd8MO0VHSuYELZf93GtCzM4rSYVv3t5+OLIS1bfhYmXq2epFt61BX9hlI4MNzKmGTycvshf1LDWz7/W+HjEGGs/r431u4UtS4AtylviiKj9qCFSDoGcmCcvA+PS8aNwZX8LiHYktHE6EcHkY96SK/UcNlYG7w0AWjryGqc1gyrOsJAKwI6WZuxuQ7O1VGaPk7O+</vt:lpwstr>
  </property>
  <property fmtid="{D5CDD505-2E9C-101B-9397-08002B2CF9AE}" pid="74" name="x1ye=73">
    <vt:lpwstr>33zg7Al6gG6KF59fEjyOljEvoUUg2Y9e+S3Ye8gYBU4RIQnvPgwMWFQB0qjsefTeGWGe/gcY9GTH7uyQ3t5Pr3vuDr2jIXRAt3J/EDFbFOsxYRWRmLwKnUgdt2HH+lck0RNT+sOp5y++K4Nw42+6jPewcMHYIHIAmVTjbbpVo3n0Slgi63s7MiHiioBPs4k6oYtYfFPOijUzJXZTdlddicVOLPKjcnlh+nOi6aPjS/PsTs5lbqKUS9KQdigByjr</vt:lpwstr>
  </property>
  <property fmtid="{D5CDD505-2E9C-101B-9397-08002B2CF9AE}" pid="75" name="x1ye=74">
    <vt:lpwstr>ljz8Pm9UEi+EhFCLzghg8SMV7RyIbrujjTpQdpOe2PYPsE2F2IB2Aigg562ei0Pzsc0htMXOb00cdkQ53z70OdCTVHeJOs9KK7R+wYjuyW+amii6nlL4L0OPOcGcXcpdWFzJutWvIGpr6CiTnynv8pHFxg61WgxedNLYLsxDZ/6TQF8Hh3Lc+ieLhVfe+6q7DF2E6EUMdsnctmBK3l499KR3EkSXAjSA3F+nE+fa0+GGRXtq7ehdhsZxE28DqEs</vt:lpwstr>
  </property>
  <property fmtid="{D5CDD505-2E9C-101B-9397-08002B2CF9AE}" pid="76" name="x1ye=75">
    <vt:lpwstr>fi5ZEDNeShJOblQBoVuvLW8gbOuJAzPfU2SUWGTWqkVKYSXa5GmX2dSl/A16k8pG0rEW5q99rIANjARtp2kVwlYPuJqwyKACPfJy8d9KaHKnm/AZ2cPTBKk0cg1ctlXMoQYLqwdDRzl17pO5jx1AaOlmi2j7+h9xKmwGVITJkdVnbBGU7SsCCcJhS8i1Nseh96Yq3WO9JnDXugZw0Tf2Nj1IlfPHyogRbq7taIEcc0zqyi5X3MvfJ33/HVOfFjH</vt:lpwstr>
  </property>
  <property fmtid="{D5CDD505-2E9C-101B-9397-08002B2CF9AE}" pid="77" name="x1ye=76">
    <vt:lpwstr>5VX1Pq3xGfWGOcTWQ8VqyXIbQvZEoRjVmKNge3quljPKVWCKHTT+NMIlO8ftSTpldZCwmAH0Et/Y1GjWIpfgmEmLYkf3s3hMdQMHDwhAURzPunBaRKxAbJ4UmwhWPjlh/cRe/ptMM+wK9Av9uvd4hazyxeCtQyTHxhGvBQ9US1e6+JScSb3NkbxANYcQI71CvstrYYaqQQCE6GbXo3M9RwcLYaqLdmabt0OGq9rGDWme4HFeyfFpiqCC946Y0sj</vt:lpwstr>
  </property>
  <property fmtid="{D5CDD505-2E9C-101B-9397-08002B2CF9AE}" pid="78" name="x1ye=77">
    <vt:lpwstr>TGa4r3asTmRMLTx/HaqmtqFzfNwRc6jo/4K5vd3KSuO2VTMawXsS2ad1y3+rYmzlZmBelyZJ6WZc1RSXoFC2oaD26ZjXlCzv9GMfohwKktuVY6PsrX3vQxxmbydSYLUhsbyjc42rBDKgn6T1CAg933JOURwRs8E6wQA86NIeiRPZ3GSpc0YYuNF0Q6hblvgwuabf5PY21A8u02/ssBsm5fxkowda1zSRKruiEgWGSQEYdhC9/wyHkqxnR1KNMcp</vt:lpwstr>
  </property>
  <property fmtid="{D5CDD505-2E9C-101B-9397-08002B2CF9AE}" pid="79" name="x1ye=78">
    <vt:lpwstr>rWMNeilMQjH7jy1w5ks5BXGTdH4gPKiOI913PlyyV4I1W6fuL2g3TJEW5WjBKe3jZzKMTZ+q7zvhFjuVgYMuhRk+szEBcqxvC1TvAXrCFbU/oQJoEYtRRUntCwpYr0MTpMf1xowFewugv9eb7iWpvQEbW/1qdYOIVlXKw0n05ClKHPHZvXiXDk1JrhN9iI2E5cCbZf+y/9Gu1DaV/9q+Cp4T+HLs5dW83rzO86e1faL38l+UH6z5cBf/O4gdAo9</vt:lpwstr>
  </property>
  <property fmtid="{D5CDD505-2E9C-101B-9397-08002B2CF9AE}" pid="80" name="x1ye=79">
    <vt:lpwstr>mjAPGTKZfJHdQf23Zy+wZzT57o032IrT5DvdpPlNnWM/RHU6BO0/rYpu+uqiYMeBIZ2boqz69Xc9vdw1ham1f6DkmZu8K+UTEvCgOApxjjaol99uwfKfQvoppYUk62UHOl1a48gUHRfVumTnO8o02Wfonyk03QafuSr5NGjbTECIsMsM/nb8s+5lhXc9hvBwaVX1zQP3z5+1OFrAXrzZibWF1F79jg9rWLSiXoqRqU2k3nshSVMPSmw1+1/dPZM</vt:lpwstr>
  </property>
  <property fmtid="{D5CDD505-2E9C-101B-9397-08002B2CF9AE}" pid="81" name="x1ye=8">
    <vt:lpwstr>53cR5N2D1EtXxV5GUssf+6eqGLT1GHnhRFsKw0MkEbkfhhIzll/2wcPgvgDzAQKKvzIUSr/AFvflO09LBpqoitFq75JW5O3QZdk56K6hoxfk8TWYfUcFGyNINQY12RD73Hhs23ghbZ8CKdNtUTCpL/xKhVvS1BLIA6Sjp0rDm9T4tqH7+7KXGXRGcbKHM7Axn4tudtZjBP8TkEhB69dwronqLlYsjiyw2WT6foEXKxcVzwjJRsedJ4TkaXycX8m</vt:lpwstr>
  </property>
  <property fmtid="{D5CDD505-2E9C-101B-9397-08002B2CF9AE}" pid="82" name="x1ye=80">
    <vt:lpwstr>dsPHKtQh9dsNPHvvr/vxd95ieJ6f3YHfcGbuikSHYqsSMAyc74AZJvkOKzqwa2Ry9p0EhDXXXd1KKawTv4pWgGMhxLu+8pLufNmlafp5Wqz4y1dLMeap7UFQEj6DZ8dbMq5JDtczLXhHW7owF1lOIqMVWPv8Yir0VPn6ISoJL5/hjrX50YiagT26WuWGGrmKtL2VAVS3TP7emmVDC8+Ivgl/pB6BJVndQ+sJ5pPskySSY2yB6sEwILcS5X/NL0G</vt:lpwstr>
  </property>
  <property fmtid="{D5CDD505-2E9C-101B-9397-08002B2CF9AE}" pid="83" name="x1ye=81">
    <vt:lpwstr>jM2vDxq0pVKx5YXOhbPPMnNoB98aqdE12B6++J7elTrCLvSwgsweuzIsP+atGkCMibXqNxH62v/Bh4IFNXK7OYCp71za72/5d5j9bGL9ZR4SMrSv8Ts/7waQf2JlDkOpG7NJ6xQV/SWi3czQQwhpJ3hfG8klAsHjkVA6phwWXh0hv0ya2wN42VfSY5ROv8fNNrbQqUnyhe1cEsoloqDaqAZfmiCYUgxnrHsM5cNY3cclUCdFwSEPQSRRWhsOSkm</vt:lpwstr>
  </property>
  <property fmtid="{D5CDD505-2E9C-101B-9397-08002B2CF9AE}" pid="84" name="x1ye=82">
    <vt:lpwstr>rHcavivn79hXmXGEsfp9CtpCFEDtH/fgtt0fF7H762xze2FB2pvhZwjQtt63qYUSx2V6NvDxZ7q/wKKIa1g+e7nnqDArJ1bwEnrZxROKaUsNFg7OQAYboHmzZxWxz1Mw8R90AuJ31rdjqVKEGo7+UTwUVAadigeCIa3guoWylwIn4O1Tyv0tgqi5wqRmkgLLNxfgny13mA1AXW7hm17uNJsg0wXazfBb3NQylGjbB3jJylDkVwd2Lj22VPObihv</vt:lpwstr>
  </property>
  <property fmtid="{D5CDD505-2E9C-101B-9397-08002B2CF9AE}" pid="85" name="x1ye=83">
    <vt:lpwstr>76dWtrigIDhkbTE6W8rPAalPjbLd8Vmh9uhRUNrPu51mpDCQ5kTSGZwmCkjiVLHIUei3U9liEN4jk6UrFpfFyFAFsiQC/N+Zp5JSkHu7TJeBnOMDMZmDwNtsZqHVSnqY8cTjpX74QvOJPXYXLtCYYk3hQm0O1dUiIq2h1CUvZpH13NrT9pLL7okNnh54TlvMgilF00o6HV672mKEf98mUM9wxve/NJB9JcV+g9lAyFbPRDS2j3z5JKfOKFR7e45</vt:lpwstr>
  </property>
  <property fmtid="{D5CDD505-2E9C-101B-9397-08002B2CF9AE}" pid="86" name="x1ye=84">
    <vt:lpwstr>AE0TaatP9vUrOzWOncSzS8plfMTadFRGWHmfCX8E+kgXIeI09OurQrh1pc332rLcnK7FZrbc8KuVhA6UgcrAmutbUBDPGCX+ymWhX/pwT8uV2myIhEs5LEcYot4ShWRGDn6Dl/2wbTgd9WhjreCGkWjrrhjfybuZ4Qn0vLxclXTHjqS6UVxsXxoJvq2GWjpabtVaE+wOeYek1CoHHytjY9rkQrYGVwyAUAy0DkTizgLCohT9a4IraIrFdgntt8H</vt:lpwstr>
  </property>
  <property fmtid="{D5CDD505-2E9C-101B-9397-08002B2CF9AE}" pid="87" name="x1ye=85">
    <vt:lpwstr>9e4jVq+EdFrrHAN0EMpiccx3t8sPWoXtCnzY7ke3nGB183c4bBbjMd3fElKo86oRSJSWppsEr6VUdPtylSYDplYrq01UwTBf7F1cQhFVFtF9LcbNmLdQw7UfMOJ108Laqzh7n73A395imFoBFH5TC91oiL3wTw5TUga9nPIGmTTgVSdzCesIi0s54S8YJWwEzIdPK/W58yPJD/41WKW8MjYG+uieCcvsJIxHKUbpkDEE7QRchqoUp+Eba+5qekZ</vt:lpwstr>
  </property>
  <property fmtid="{D5CDD505-2E9C-101B-9397-08002B2CF9AE}" pid="88" name="x1ye=86">
    <vt:lpwstr>M+5GVDFuZlr8MCIzmi4OdDoti3sn6w3M24K9P6OR04P5mTxG9JFIB+AiMes2adn0wApw74A4R6jAMS6uaMy7ADHlLyt15AYU2Zz8iklnD5TBcVMeD2CcHlbLMovbmrRqiShGk+GJEr7YFAE5DIvOodatUocH+FkTX7PybDsvkxd0Piih4T173dM2IglfIbMFLiuqKiQ4fMklDnOZHdmIleLjAQc+KVTitEVNeir4OyiPvCGrLr3PTJ2CRwzqmdf</vt:lpwstr>
  </property>
  <property fmtid="{D5CDD505-2E9C-101B-9397-08002B2CF9AE}" pid="89" name="x1ye=87">
    <vt:lpwstr>pISFWPuxni6gFeCHrcGBuNKpEJJ42qXNW+NqoAaMZWPHT5bbfvVj54X7KZveQJez2c/8UrTPbHv1By5VbkBho7QXtYugZqBZcSrylo9fHn4pAQZ4sX8mCB+Lcy+PMjNcP7OS1TAETvdzQHpIewHOUK2iOL6CqFcVlMha1dCcng93Lo6It8VAStAMvu5C7s1rROcSbcRO53XEPWJqMch1ReqzcLjHcFv9CW7/r63nGnDyC22GpqL2Qf7A41it9G3</vt:lpwstr>
  </property>
  <property fmtid="{D5CDD505-2E9C-101B-9397-08002B2CF9AE}" pid="90" name="x1ye=88">
    <vt:lpwstr>jyVJ92uaHizw9td0Gn8hORfbY+3uICHiWga48TA56i+r9FBldxYo/n4oboaR+hxQ6GYRNdTHKYZTAUoQB6g0DPmypaG8rH+Tg27bySk9j31VG2lNe/vAT9GQF0GT5fqZADrh6POAlY49nMqvsTJ+Zm2NU1uKItbUpfKTrXnmyM3hSQ2gRfL9lnx0Ds8h+2O8SrCZYO31Uemuo3zwi6alGdicC+OsSbvdJXGrAsQEjpd0qH/wVk+hA2ORixOCfyZ</vt:lpwstr>
  </property>
  <property fmtid="{D5CDD505-2E9C-101B-9397-08002B2CF9AE}" pid="91" name="x1ye=89">
    <vt:lpwstr>iAqvWHRCV8xJhQ3e8YUvJxlKI7+Y4tUnxXCgSHtrIrZnKp9vUx9tzgcmYWQQg88GbGX6YmmsA9onqpUKk4tDH3HLLBygXVX7QH87HueibaR8UhL8XRaz5fv0cZriVsfD2SFNACXCU2C3Le5Zj4kkIz9VKvi3SFz6/VWGsTo31Rlk0UAJ/dAuORhfZzxiY8g1nJpVskF4FJLtl+W0P7EmvLc1xWpaVR+8in0GzWWx8uC957o0ZJAnRG+hFDEPYFL</vt:lpwstr>
  </property>
  <property fmtid="{D5CDD505-2E9C-101B-9397-08002B2CF9AE}" pid="92" name="x1ye=9">
    <vt:lpwstr>2oL8AzMWjg6YtcNIhtNMbfSaIdnzOtZ/H3zK2KlJK2Ypp0tuzrxMOj3qJuLZ0xHK6Wu7LZllGy9siA/J2zTEeSbmROsfNc1bI1BlYol4C4D/MUEzuDtrGGCsEqcPhGXUgZUWee3R8ibVEaBZTwCOSO1o3Qp3SpDXXGb73LlfY6Y+lBGAQxsh9FFzPfPSZQxVG7+UNWqStpzPWwuKboOJTDs8czvCG+Y72GEcXU9BR7FypLRcAROcpWL2OyUeJhQ</vt:lpwstr>
  </property>
  <property fmtid="{D5CDD505-2E9C-101B-9397-08002B2CF9AE}" pid="93" name="x1ye=90">
    <vt:lpwstr>WTABRtcsckRqHQUQL92517TiYrCC9MzkYHFtShobeaUSXye9KvFHKVBkKHzzuChku/wbGQ4UeinO1amKpJp9JStlj7nj0nnQ8zVZdkdGCGKj7uUhOuRD4hftAe/GcFfn2ZqiM2YMXOKmllr049o/Hy0xFk5v/9B2TzyD1MWQAA</vt:lpwstr>
  </property>
</Properties>
</file>